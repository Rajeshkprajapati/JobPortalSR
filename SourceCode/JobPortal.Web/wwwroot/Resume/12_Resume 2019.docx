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9B1" w:rsidRDefault="008C49B1">
      <w:pPr>
        <w:shd w:val="clear" w:color="auto" w:fill="CBCBCB"/>
        <w:rPr>
          <w:rFonts w:hint="eastAsia"/>
        </w:rPr>
      </w:pPr>
      <w:r>
        <w:rPr>
          <w:rFonts w:ascii="Garamond" w:hAnsi="Garamond" w:cs="Garamond"/>
          <w:b/>
          <w:sz w:val="22"/>
          <w:szCs w:val="22"/>
          <w:lang w:val="en-GB"/>
        </w:rPr>
        <w:t>Professional Experience</w:t>
      </w:r>
    </w:p>
    <w:p w:rsidR="008C49B1" w:rsidRDefault="008C49B1">
      <w:pPr>
        <w:rPr>
          <w:rFonts w:ascii="Garamond" w:hAnsi="Garamond" w:cs="Garamond"/>
          <w:sz w:val="22"/>
          <w:szCs w:val="22"/>
        </w:rPr>
      </w:pPr>
    </w:p>
    <w:p w:rsidR="006F6DDD" w:rsidRPr="00273C91" w:rsidRDefault="006F6DDD">
      <w:pPr>
        <w:rPr>
          <w:rFonts w:ascii="Garamond" w:hAnsi="Garamond" w:cs="Garamond"/>
          <w:b/>
          <w:sz w:val="22"/>
          <w:szCs w:val="22"/>
        </w:rPr>
      </w:pPr>
      <w:r w:rsidRPr="00273C91">
        <w:rPr>
          <w:rFonts w:ascii="Garamond" w:hAnsi="Garamond" w:cs="Garamond"/>
          <w:b/>
          <w:sz w:val="22"/>
          <w:szCs w:val="22"/>
        </w:rPr>
        <w:t xml:space="preserve">Software Developer, Old India Republic New Delhi                            </w:t>
      </w:r>
      <w:r w:rsidR="00273C91">
        <w:rPr>
          <w:rFonts w:ascii="Garamond" w:hAnsi="Garamond" w:cs="Garamond"/>
          <w:b/>
          <w:sz w:val="22"/>
          <w:szCs w:val="22"/>
        </w:rPr>
        <w:t xml:space="preserve">                        </w:t>
      </w:r>
      <w:r w:rsidRPr="00273C91">
        <w:rPr>
          <w:rFonts w:ascii="Garamond" w:hAnsi="Garamond" w:cs="Garamond"/>
          <w:b/>
          <w:sz w:val="22"/>
          <w:szCs w:val="22"/>
        </w:rPr>
        <w:t>August 2015- March 2017</w:t>
      </w:r>
    </w:p>
    <w:p w:rsidR="006F6DDD" w:rsidRDefault="008C49B1" w:rsidP="006F6DDD">
      <w:pPr>
        <w:pStyle w:val="EnvelopeAddress"/>
      </w:pPr>
      <w:r>
        <w:rPr>
          <w:b/>
        </w:rPr>
        <w:t xml:space="preserve">Software Developer, </w:t>
      </w:r>
      <w:proofErr w:type="spellStart"/>
      <w:r w:rsidR="006F6DDD">
        <w:rPr>
          <w:b/>
        </w:rPr>
        <w:t>Stompmarket</w:t>
      </w:r>
      <w:proofErr w:type="spellEnd"/>
      <w:r w:rsidR="006F6DDD">
        <w:rPr>
          <w:b/>
        </w:rPr>
        <w:t xml:space="preserve"> Technologies Pvt. Ltd.</w:t>
      </w:r>
      <w:r>
        <w:rPr>
          <w:b/>
        </w:rPr>
        <w:t xml:space="preserve"> New Delhi</w:t>
      </w:r>
      <w:r w:rsidR="00273C91">
        <w:tab/>
        <w:t xml:space="preserve">   </w:t>
      </w:r>
      <w:r w:rsidR="00273C91">
        <w:tab/>
        <w:t xml:space="preserve">         </w:t>
      </w:r>
      <w:r w:rsidR="006F6DDD" w:rsidRPr="00BB7394">
        <w:rPr>
          <w:b/>
        </w:rPr>
        <w:t>April</w:t>
      </w:r>
      <w:r w:rsidR="00BB7394" w:rsidRPr="00BB7394">
        <w:rPr>
          <w:b/>
        </w:rPr>
        <w:t xml:space="preserve"> </w:t>
      </w:r>
      <w:r w:rsidR="00BB7394">
        <w:rPr>
          <w:b/>
        </w:rPr>
        <w:t>2017 – Dec 2017</w:t>
      </w:r>
    </w:p>
    <w:p w:rsidR="008C49B1" w:rsidRPr="00BB7394" w:rsidRDefault="00BB7394" w:rsidP="006F6DDD">
      <w:pPr>
        <w:pStyle w:val="EnvelopeAddress"/>
        <w:rPr>
          <w:b/>
        </w:rPr>
      </w:pPr>
      <w:proofErr w:type="spellStart"/>
      <w:r>
        <w:rPr>
          <w:b/>
        </w:rPr>
        <w:t>Chetu</w:t>
      </w:r>
      <w:proofErr w:type="spellEnd"/>
      <w:r>
        <w:rPr>
          <w:b/>
        </w:rPr>
        <w:t xml:space="preserve"> India </w:t>
      </w:r>
      <w:proofErr w:type="spellStart"/>
      <w:r>
        <w:rPr>
          <w:b/>
        </w:rPr>
        <w:t>Pvt</w:t>
      </w:r>
      <w:proofErr w:type="spellEnd"/>
      <w:r>
        <w:rPr>
          <w:b/>
        </w:rPr>
        <w:t xml:space="preserve"> Ltd.</w:t>
      </w:r>
      <w:r>
        <w:rPr>
          <w:b/>
        </w:rPr>
        <w:tab/>
      </w:r>
      <w:r>
        <w:rPr>
          <w:b/>
        </w:rPr>
        <w:tab/>
      </w:r>
      <w:r>
        <w:rPr>
          <w:b/>
        </w:rPr>
        <w:tab/>
      </w:r>
      <w:r>
        <w:rPr>
          <w:b/>
        </w:rPr>
        <w:tab/>
      </w:r>
      <w:r>
        <w:rPr>
          <w:b/>
        </w:rPr>
        <w:tab/>
      </w:r>
      <w:r>
        <w:rPr>
          <w:b/>
        </w:rPr>
        <w:tab/>
      </w:r>
      <w:r>
        <w:rPr>
          <w:b/>
        </w:rPr>
        <w:tab/>
      </w:r>
      <w:r>
        <w:rPr>
          <w:b/>
        </w:rPr>
        <w:tab/>
        <w:t xml:space="preserve">         Dec 2017- Onwards</w:t>
      </w:r>
    </w:p>
    <w:p w:rsidR="008C49B1" w:rsidRDefault="008C49B1">
      <w:pPr>
        <w:pStyle w:val="EnvelopeAddress"/>
      </w:pPr>
    </w:p>
    <w:p w:rsidR="008C49B1" w:rsidRDefault="008C49B1">
      <w:pPr>
        <w:pStyle w:val="EnvelopeAddress"/>
      </w:pPr>
      <w:r>
        <w:rPr>
          <w:b/>
        </w:rPr>
        <w:t>Relevant experience</w:t>
      </w:r>
      <w:r w:rsidR="00BB7394">
        <w:rPr>
          <w:b/>
        </w:rPr>
        <w:t xml:space="preserve">: </w:t>
      </w:r>
    </w:p>
    <w:p w:rsidR="008C49B1" w:rsidRDefault="00BB7394">
      <w:pPr>
        <w:pStyle w:val="EnvelopeAddress"/>
      </w:pPr>
      <w:r>
        <w:rPr>
          <w:color w:val="000000"/>
        </w:rPr>
        <w:t xml:space="preserve">Approx. 3 year </w:t>
      </w:r>
      <w:r w:rsidR="00B16619">
        <w:rPr>
          <w:color w:val="000000"/>
        </w:rPr>
        <w:t>experience</w:t>
      </w:r>
      <w:r w:rsidR="008C49B1">
        <w:rPr>
          <w:color w:val="000000"/>
        </w:rPr>
        <w:t xml:space="preserve"> in analysis, design, development Web applications and .NET</w:t>
      </w:r>
      <w:r>
        <w:rPr>
          <w:color w:val="000000"/>
        </w:rPr>
        <w:t xml:space="preserve"> application and web </w:t>
      </w:r>
      <w:proofErr w:type="spellStart"/>
      <w:r>
        <w:rPr>
          <w:color w:val="000000"/>
        </w:rPr>
        <w:t>Apis</w:t>
      </w:r>
      <w:proofErr w:type="spellEnd"/>
      <w:r w:rsidR="008C49B1">
        <w:rPr>
          <w:color w:val="000000"/>
        </w:rPr>
        <w:t>.</w:t>
      </w:r>
    </w:p>
    <w:p w:rsidR="008C49B1" w:rsidRDefault="008C49B1">
      <w:pPr>
        <w:pStyle w:val="EnvelopeAddress"/>
        <w:rPr>
          <w:u w:val="single"/>
        </w:rPr>
      </w:pPr>
    </w:p>
    <w:p w:rsidR="008C49B1" w:rsidRDefault="008C49B1">
      <w:pPr>
        <w:pStyle w:val="EnvelopeAddress"/>
      </w:pPr>
      <w:r>
        <w:rPr>
          <w:b/>
          <w:bCs/>
        </w:rPr>
        <w:t>Domain / Technical Expertise</w:t>
      </w:r>
      <w:r>
        <w:rPr>
          <w:bCs/>
        </w:rPr>
        <w:t>:</w:t>
      </w:r>
    </w:p>
    <w:p w:rsidR="008C49B1" w:rsidRDefault="008C49B1">
      <w:pPr>
        <w:pStyle w:val="EnvelopeAddress"/>
      </w:pPr>
      <w:r>
        <w:t>IDE</w:t>
      </w:r>
      <w:r>
        <w:tab/>
      </w:r>
      <w:r>
        <w:tab/>
      </w:r>
      <w:r>
        <w:tab/>
        <w:t xml:space="preserve">           </w:t>
      </w:r>
      <w:r w:rsidR="00B16619">
        <w:t xml:space="preserve"> </w:t>
      </w:r>
      <w:r w:rsidR="00273C91">
        <w:t xml:space="preserve">  :</w:t>
      </w:r>
      <w:r>
        <w:t xml:space="preserve">    Visual </w:t>
      </w:r>
      <w:r w:rsidR="00C93B21">
        <w:t xml:space="preserve">Studio, </w:t>
      </w:r>
      <w:proofErr w:type="spellStart"/>
      <w:r w:rsidR="00C93B21">
        <w:t>WebStorm</w:t>
      </w:r>
      <w:proofErr w:type="spellEnd"/>
      <w:r>
        <w:t>.</w:t>
      </w:r>
    </w:p>
    <w:p w:rsidR="008C49B1" w:rsidRDefault="008C49B1">
      <w:pPr>
        <w:pStyle w:val="EnvelopeAddress"/>
      </w:pPr>
      <w:r>
        <w:t xml:space="preserve">Database   </w:t>
      </w:r>
      <w:r>
        <w:tab/>
      </w:r>
      <w:r>
        <w:tab/>
      </w:r>
      <w:r>
        <w:tab/>
        <w:t>:    SQL server</w:t>
      </w:r>
    </w:p>
    <w:p w:rsidR="008C49B1" w:rsidRDefault="008C49B1">
      <w:pPr>
        <w:pStyle w:val="EnvelopeAddress"/>
      </w:pPr>
      <w:r>
        <w:t xml:space="preserve">Operating System    </w:t>
      </w:r>
      <w:r>
        <w:tab/>
      </w:r>
      <w:r>
        <w:tab/>
        <w:t>:    Windows.</w:t>
      </w:r>
    </w:p>
    <w:p w:rsidR="008C49B1" w:rsidRDefault="008C49B1">
      <w:pPr>
        <w:pStyle w:val="EnvelopeAddress"/>
      </w:pPr>
      <w:r>
        <w:t xml:space="preserve">Programming Language </w:t>
      </w:r>
      <w:r>
        <w:tab/>
        <w:t xml:space="preserve">:      </w:t>
      </w:r>
      <w:r>
        <w:tab/>
        <w:t xml:space="preserve">      C#.</w:t>
      </w:r>
    </w:p>
    <w:p w:rsidR="008C49B1" w:rsidRDefault="008C49B1">
      <w:pPr>
        <w:pStyle w:val="EnvelopeAddress"/>
      </w:pPr>
      <w:r>
        <w:t xml:space="preserve">Technologies            </w:t>
      </w:r>
      <w:r>
        <w:tab/>
      </w:r>
      <w:r>
        <w:tab/>
        <w:t xml:space="preserve">:    ASP.NET, </w:t>
      </w:r>
      <w:proofErr w:type="spellStart"/>
      <w:r>
        <w:t>WebApi</w:t>
      </w:r>
      <w:proofErr w:type="spellEnd"/>
      <w:r>
        <w:t>, EF6, MVC</w:t>
      </w:r>
      <w:r w:rsidR="00BB7394">
        <w:t xml:space="preserve">, </w:t>
      </w:r>
      <w:proofErr w:type="spellStart"/>
      <w:r w:rsidR="00BB7394">
        <w:t>JQuery</w:t>
      </w:r>
      <w:proofErr w:type="spellEnd"/>
      <w:r w:rsidR="00BB7394">
        <w:t>, CSS, bootstrap, Java Script</w:t>
      </w:r>
      <w:r>
        <w:t>.</w:t>
      </w:r>
    </w:p>
    <w:p w:rsidR="008C49B1" w:rsidRDefault="008C49B1">
      <w:pPr>
        <w:pStyle w:val="EnvelopeAddress"/>
        <w:rPr>
          <w:rFonts w:ascii="sans-serif" w:hAnsi="sans-serif" w:cs="sans-serif"/>
          <w:b/>
          <w:bCs/>
          <w:color w:val="252525"/>
          <w:sz w:val="21"/>
          <w:highlight w:val="white"/>
          <w:u w:val="single"/>
        </w:rPr>
      </w:pPr>
    </w:p>
    <w:p w:rsidR="008C49B1" w:rsidRDefault="008C49B1">
      <w:pPr>
        <w:pStyle w:val="EnvelopeAddress"/>
      </w:pPr>
    </w:p>
    <w:p w:rsidR="008C49B1" w:rsidRDefault="008C49B1">
      <w:pPr>
        <w:pStyle w:val="EnvelopeAddress"/>
        <w:rPr>
          <w:b/>
          <w:bCs/>
          <w:u w:val="single"/>
        </w:rPr>
      </w:pPr>
      <w:r>
        <w:rPr>
          <w:b/>
          <w:bCs/>
          <w:u w:val="single"/>
        </w:rPr>
        <w:t xml:space="preserve">Working </w:t>
      </w:r>
      <w:r w:rsidR="00837A59">
        <w:rPr>
          <w:b/>
          <w:bCs/>
          <w:u w:val="single"/>
        </w:rPr>
        <w:t>Project: -</w:t>
      </w:r>
    </w:p>
    <w:p w:rsidR="00BB7394" w:rsidRDefault="00BB7394">
      <w:pPr>
        <w:pStyle w:val="EnvelopeAddress"/>
        <w:rPr>
          <w:b/>
          <w:bCs/>
          <w:u w:val="single"/>
        </w:rPr>
      </w:pPr>
      <w:r>
        <w:rPr>
          <w:b/>
          <w:bCs/>
          <w:u w:val="single"/>
        </w:rPr>
        <w:t xml:space="preserve">Project Title: </w:t>
      </w:r>
      <w:r w:rsidR="00EB197E">
        <w:rPr>
          <w:b/>
          <w:bCs/>
          <w:u w:val="single"/>
        </w:rPr>
        <w:t>Project 1</w:t>
      </w:r>
    </w:p>
    <w:p w:rsidR="00BB7394" w:rsidRDefault="00BB7394">
      <w:pPr>
        <w:pStyle w:val="EnvelopeAddress"/>
        <w:rPr>
          <w:b/>
          <w:bCs/>
          <w:u w:val="single"/>
        </w:rPr>
      </w:pPr>
    </w:p>
    <w:p w:rsidR="00BB7394" w:rsidRDefault="00BB7394">
      <w:pPr>
        <w:pStyle w:val="EnvelopeAddress"/>
        <w:rPr>
          <w:bCs/>
        </w:rPr>
      </w:pPr>
      <w:r w:rsidRPr="00BB7394">
        <w:rPr>
          <w:b/>
          <w:bCs/>
        </w:rPr>
        <w:t xml:space="preserve">Description: </w:t>
      </w:r>
      <w:r w:rsidRPr="00BB7394">
        <w:rPr>
          <w:bCs/>
        </w:rPr>
        <w:t xml:space="preserve"> </w:t>
      </w:r>
      <w:r w:rsidR="00EB197E">
        <w:rPr>
          <w:bCs/>
        </w:rPr>
        <w:t>Client</w:t>
      </w:r>
      <w:r w:rsidRPr="00BB7394">
        <w:rPr>
          <w:bCs/>
        </w:rPr>
        <w:t xml:space="preserve"> is an Event Management Company Based in US. I</w:t>
      </w:r>
      <w:r>
        <w:rPr>
          <w:bCs/>
        </w:rPr>
        <w:t xml:space="preserve">t provides their services in Colorado, Florida and Las Vegas. In this application we manage any event, programs, Staff Details, Vendor details and user information. We also implement custom JQuery calendar in which all the events which are assigned to logged in user shown here and also send notification via email when he/she assigned to particular event. Also generate various custom reports from </w:t>
      </w:r>
      <w:proofErr w:type="spellStart"/>
      <w:r>
        <w:rPr>
          <w:bCs/>
        </w:rPr>
        <w:t>mvc</w:t>
      </w:r>
      <w:proofErr w:type="spellEnd"/>
      <w:r>
        <w:rPr>
          <w:bCs/>
        </w:rPr>
        <w:t xml:space="preserve"> project for data analysis.</w:t>
      </w:r>
    </w:p>
    <w:p w:rsidR="00BB7394" w:rsidRDefault="00BB7394">
      <w:pPr>
        <w:pStyle w:val="EnvelopeAddress"/>
        <w:rPr>
          <w:b/>
          <w:bCs/>
          <w:u w:val="single"/>
        </w:rPr>
      </w:pPr>
      <w:r>
        <w:rPr>
          <w:b/>
          <w:bCs/>
          <w:u w:val="single"/>
        </w:rPr>
        <w:t>Role and Responsibilities:</w:t>
      </w:r>
    </w:p>
    <w:p w:rsidR="00BB7394" w:rsidRDefault="00BB7394" w:rsidP="00BB7394">
      <w:pPr>
        <w:pStyle w:val="EnvelopeAddress"/>
        <w:numPr>
          <w:ilvl w:val="0"/>
          <w:numId w:val="8"/>
        </w:numPr>
        <w:rPr>
          <w:bCs/>
        </w:rPr>
      </w:pPr>
      <w:r>
        <w:rPr>
          <w:bCs/>
        </w:rPr>
        <w:t>Worked on Program and event creation functionality.</w:t>
      </w:r>
    </w:p>
    <w:p w:rsidR="00BB7394" w:rsidRDefault="00BB7394" w:rsidP="00BB7394">
      <w:pPr>
        <w:pStyle w:val="EnvelopeAddress"/>
        <w:numPr>
          <w:ilvl w:val="0"/>
          <w:numId w:val="8"/>
        </w:numPr>
        <w:rPr>
          <w:bCs/>
        </w:rPr>
      </w:pPr>
      <w:r>
        <w:rPr>
          <w:bCs/>
        </w:rPr>
        <w:t>Worked on assign staff and vendor to particular event functionality.</w:t>
      </w:r>
    </w:p>
    <w:p w:rsidR="00BB7394" w:rsidRDefault="00BB7394" w:rsidP="00BB7394">
      <w:pPr>
        <w:pStyle w:val="EnvelopeAddress"/>
        <w:numPr>
          <w:ilvl w:val="0"/>
          <w:numId w:val="8"/>
        </w:numPr>
        <w:rPr>
          <w:bCs/>
        </w:rPr>
      </w:pPr>
      <w:r>
        <w:rPr>
          <w:bCs/>
        </w:rPr>
        <w:t>Worked on to generate report functionality.</w:t>
      </w:r>
    </w:p>
    <w:p w:rsidR="00BB7394" w:rsidRDefault="00BB7394" w:rsidP="00BB7394">
      <w:pPr>
        <w:pStyle w:val="EnvelopeAddress"/>
        <w:ind w:left="720"/>
        <w:rPr>
          <w:bCs/>
        </w:rPr>
      </w:pPr>
    </w:p>
    <w:p w:rsidR="00BB7394" w:rsidRDefault="00BB7394">
      <w:pPr>
        <w:pStyle w:val="EnvelopeAddress"/>
        <w:rPr>
          <w:bCs/>
        </w:rPr>
      </w:pPr>
      <w:r>
        <w:rPr>
          <w:b/>
          <w:bCs/>
          <w:u w:val="single"/>
        </w:rPr>
        <w:t xml:space="preserve">Team Size:  </w:t>
      </w:r>
      <w:r>
        <w:rPr>
          <w:bCs/>
        </w:rPr>
        <w:t>2</w:t>
      </w:r>
    </w:p>
    <w:p w:rsidR="00BB7394" w:rsidRPr="00C25C02" w:rsidRDefault="00C25C02">
      <w:pPr>
        <w:pStyle w:val="EnvelopeAddress"/>
        <w:rPr>
          <w:b/>
          <w:bCs/>
          <w:u w:val="single"/>
        </w:rPr>
      </w:pPr>
      <w:r w:rsidRPr="00C25C02">
        <w:rPr>
          <w:b/>
          <w:bCs/>
          <w:u w:val="single"/>
        </w:rPr>
        <w:t xml:space="preserve">Technology </w:t>
      </w:r>
      <w:proofErr w:type="gramStart"/>
      <w:r w:rsidRPr="00C25C02">
        <w:rPr>
          <w:b/>
          <w:bCs/>
          <w:u w:val="single"/>
        </w:rPr>
        <w:t>Used</w:t>
      </w:r>
      <w:r>
        <w:rPr>
          <w:b/>
          <w:bCs/>
          <w:u w:val="single"/>
        </w:rPr>
        <w:t xml:space="preserve"> :</w:t>
      </w:r>
      <w:proofErr w:type="gramEnd"/>
      <w:r>
        <w:rPr>
          <w:b/>
          <w:bCs/>
          <w:u w:val="single"/>
        </w:rPr>
        <w:t xml:space="preserve"> </w:t>
      </w:r>
      <w:r w:rsidRPr="00C25C02">
        <w:rPr>
          <w:bCs/>
        </w:rPr>
        <w:t>ASP.NET MVC, JQUERY</w:t>
      </w:r>
      <w:r>
        <w:rPr>
          <w:bCs/>
        </w:rPr>
        <w:t xml:space="preserve">, </w:t>
      </w:r>
      <w:r w:rsidR="000625F1">
        <w:rPr>
          <w:bCs/>
        </w:rPr>
        <w:t>ENTITY FRAMEWORK, LINQ, SQL SERVER, AZURE.</w:t>
      </w:r>
    </w:p>
    <w:p w:rsidR="00BB7394" w:rsidRDefault="00BB7394">
      <w:pPr>
        <w:pStyle w:val="EnvelopeAddress"/>
        <w:rPr>
          <w:bCs/>
        </w:rPr>
      </w:pPr>
    </w:p>
    <w:p w:rsidR="00BB7394" w:rsidRPr="00BB7394" w:rsidRDefault="00BB7394">
      <w:pPr>
        <w:pStyle w:val="EnvelopeAddress"/>
        <w:rPr>
          <w:bCs/>
        </w:rPr>
      </w:pPr>
    </w:p>
    <w:p w:rsidR="008C49B1" w:rsidRDefault="008C49B1">
      <w:pPr>
        <w:pStyle w:val="EnvelopeAddress"/>
      </w:pPr>
      <w:r>
        <w:rPr>
          <w:b/>
          <w:u w:val="single"/>
        </w:rPr>
        <w:t xml:space="preserve">Project </w:t>
      </w:r>
      <w:r w:rsidR="00837A59">
        <w:rPr>
          <w:b/>
          <w:u w:val="single"/>
        </w:rPr>
        <w:t>Title</w:t>
      </w:r>
      <w:r w:rsidR="00837A59">
        <w:rPr>
          <w:b/>
        </w:rPr>
        <w:t>:</w:t>
      </w:r>
      <w:r>
        <w:t xml:space="preserve"> </w:t>
      </w:r>
      <w:r>
        <w:rPr>
          <w:b/>
          <w:bCs/>
        </w:rPr>
        <w:t>Riptide – Production Module</w:t>
      </w:r>
    </w:p>
    <w:p w:rsidR="008C49B1" w:rsidRDefault="008C49B1">
      <w:pPr>
        <w:pStyle w:val="EnvelopeAddress"/>
      </w:pPr>
    </w:p>
    <w:p w:rsidR="008C49B1" w:rsidRDefault="008C49B1">
      <w:pPr>
        <w:pStyle w:val="EnvelopeAddress"/>
      </w:pPr>
      <w:r>
        <w:rPr>
          <w:b/>
        </w:rPr>
        <w:t>Description:</w:t>
      </w:r>
      <w:r>
        <w:t xml:space="preserve"> This application helps in the production life cycle of the Item. It includes server application</w:t>
      </w:r>
      <w:r w:rsidR="00D50FEE">
        <w:t xml:space="preserve"> and client application</w:t>
      </w:r>
      <w:r>
        <w:t xml:space="preserve">. Application is used by the different department of the company. </w:t>
      </w:r>
    </w:p>
    <w:p w:rsidR="008C49B1" w:rsidRDefault="008C49B1">
      <w:pPr>
        <w:pStyle w:val="EnvelopeAddress"/>
      </w:pPr>
      <w:r>
        <w:t>- Purchase Department</w:t>
      </w:r>
    </w:p>
    <w:p w:rsidR="008C49B1" w:rsidRDefault="008C49B1">
      <w:pPr>
        <w:pStyle w:val="EnvelopeAddress"/>
      </w:pPr>
      <w:r>
        <w:t>- Inventory Department</w:t>
      </w:r>
    </w:p>
    <w:p w:rsidR="008C49B1" w:rsidRDefault="008C49B1">
      <w:pPr>
        <w:pStyle w:val="EnvelopeAddress"/>
      </w:pPr>
      <w:r>
        <w:t>-Fulfillment Department</w:t>
      </w:r>
    </w:p>
    <w:p w:rsidR="008C49B1" w:rsidRDefault="008C49B1">
      <w:pPr>
        <w:pStyle w:val="EnvelopeAddress"/>
      </w:pPr>
      <w:r>
        <w:t>-Finance Department</w:t>
      </w:r>
    </w:p>
    <w:p w:rsidR="008C49B1" w:rsidRDefault="008C49B1">
      <w:pPr>
        <w:pStyle w:val="EnvelopeAddress"/>
      </w:pPr>
      <w:r>
        <w:t>-Catalog Department</w:t>
      </w:r>
    </w:p>
    <w:p w:rsidR="008C49B1" w:rsidRDefault="008C49B1">
      <w:pPr>
        <w:pStyle w:val="EnvelopeAddress"/>
      </w:pPr>
      <w:r>
        <w:t xml:space="preserve">Purchase Manager uses this application to enter purchase information while Inventory manager uses it to keep inventory information like item release from </w:t>
      </w:r>
      <w:r w:rsidR="00D50FEE">
        <w:t>QC, bar</w:t>
      </w:r>
      <w:r>
        <w:t xml:space="preserve">-code generation etc. After all processing pass items to </w:t>
      </w:r>
      <w:r>
        <w:lastRenderedPageBreak/>
        <w:t xml:space="preserve">Catalog Manager. It also helps in tracking production stage of variant in production life-cycle of the variant and make sure every item passes through its all production stages. </w:t>
      </w:r>
    </w:p>
    <w:p w:rsidR="008C49B1" w:rsidRDefault="008C49B1">
      <w:pPr>
        <w:pStyle w:val="EnvelopeAddress"/>
      </w:pPr>
      <w:r>
        <w:t xml:space="preserve">Item pictures upload to server by windows service. </w:t>
      </w:r>
    </w:p>
    <w:p w:rsidR="008C49B1" w:rsidRDefault="008C49B1">
      <w:pPr>
        <w:pStyle w:val="EnvelopeAddress"/>
      </w:pPr>
      <w:r>
        <w:rPr>
          <w:b/>
          <w:u w:val="single"/>
        </w:rPr>
        <w:t>Role and Responsibilities</w:t>
      </w:r>
      <w:r>
        <w:rPr>
          <w:b/>
          <w:color w:val="000000"/>
          <w:u w:val="single"/>
        </w:rPr>
        <w:t>:</w:t>
      </w:r>
    </w:p>
    <w:p w:rsidR="008C49B1" w:rsidRDefault="008C49B1">
      <w:pPr>
        <w:pStyle w:val="EnvelopeAddress"/>
        <w:numPr>
          <w:ilvl w:val="0"/>
          <w:numId w:val="1"/>
        </w:numPr>
      </w:pPr>
      <w:r>
        <w:rPr>
          <w:color w:val="222222"/>
          <w:shd w:val="clear" w:color="auto" w:fill="FFFFFF"/>
        </w:rPr>
        <w:t xml:space="preserve">Worked on Finance </w:t>
      </w:r>
      <w:r w:rsidR="00D50FEE">
        <w:rPr>
          <w:color w:val="222222"/>
          <w:shd w:val="clear" w:color="auto" w:fill="FFFFFF"/>
        </w:rPr>
        <w:t>and</w:t>
      </w:r>
      <w:r>
        <w:rPr>
          <w:color w:val="222222"/>
          <w:shd w:val="clear" w:color="auto" w:fill="FFFFFF"/>
        </w:rPr>
        <w:t xml:space="preserve"> Fulfillment Module</w:t>
      </w:r>
    </w:p>
    <w:p w:rsidR="008C49B1" w:rsidRDefault="008C49B1">
      <w:pPr>
        <w:pStyle w:val="EnvelopeAddress"/>
        <w:numPr>
          <w:ilvl w:val="0"/>
          <w:numId w:val="1"/>
        </w:numPr>
      </w:pPr>
      <w:r>
        <w:t>Involved in Maintenance phase of the application life cycle.</w:t>
      </w:r>
    </w:p>
    <w:p w:rsidR="00A14F76" w:rsidRPr="00C25C02" w:rsidRDefault="00A14F76" w:rsidP="00A14F76">
      <w:pPr>
        <w:pStyle w:val="EnvelopeAddress"/>
        <w:rPr>
          <w:b/>
          <w:bCs/>
          <w:u w:val="single"/>
        </w:rPr>
      </w:pPr>
      <w:r w:rsidRPr="00C25C02">
        <w:rPr>
          <w:b/>
          <w:bCs/>
          <w:u w:val="single"/>
        </w:rPr>
        <w:t xml:space="preserve">Technology </w:t>
      </w:r>
      <w:proofErr w:type="gramStart"/>
      <w:r w:rsidRPr="00C25C02">
        <w:rPr>
          <w:b/>
          <w:bCs/>
          <w:u w:val="single"/>
        </w:rPr>
        <w:t>Used</w:t>
      </w:r>
      <w:r>
        <w:rPr>
          <w:b/>
          <w:bCs/>
          <w:u w:val="single"/>
        </w:rPr>
        <w:t xml:space="preserve"> :</w:t>
      </w:r>
      <w:proofErr w:type="gramEnd"/>
      <w:r>
        <w:rPr>
          <w:b/>
          <w:bCs/>
          <w:u w:val="single"/>
        </w:rPr>
        <w:t xml:space="preserve"> </w:t>
      </w:r>
      <w:r>
        <w:rPr>
          <w:bCs/>
        </w:rPr>
        <w:t>WEB API, ENTITY FRAMEWORK, LINQ, SQL SERVER, AZURE.</w:t>
      </w:r>
    </w:p>
    <w:p w:rsidR="008C49B1" w:rsidRDefault="008C49B1">
      <w:pPr>
        <w:pStyle w:val="EnvelopeAddress"/>
      </w:pPr>
    </w:p>
    <w:p w:rsidR="008C49B1" w:rsidRDefault="008C49B1">
      <w:pPr>
        <w:pStyle w:val="EnvelopeAddress"/>
      </w:pPr>
      <w:r>
        <w:rPr>
          <w:b/>
          <w:u w:val="single"/>
        </w:rPr>
        <w:t xml:space="preserve">Project Title: </w:t>
      </w:r>
      <w:r>
        <w:rPr>
          <w:b/>
          <w:bCs/>
        </w:rPr>
        <w:t>Riptide – Listing Module</w:t>
      </w:r>
    </w:p>
    <w:p w:rsidR="008C49B1" w:rsidRDefault="008C49B1">
      <w:pPr>
        <w:pStyle w:val="EnvelopeAddress"/>
      </w:pPr>
    </w:p>
    <w:p w:rsidR="008C49B1" w:rsidRDefault="008C49B1">
      <w:pPr>
        <w:pStyle w:val="EnvelopeAddress"/>
      </w:pPr>
      <w:r>
        <w:rPr>
          <w:b/>
          <w:u w:val="single"/>
        </w:rPr>
        <w:t>Description</w:t>
      </w:r>
      <w:r>
        <w:rPr>
          <w:u w:val="single"/>
        </w:rPr>
        <w:t>:</w:t>
      </w:r>
      <w:r>
        <w:t xml:space="preserve">  This application helps in the list item on eBay. </w:t>
      </w:r>
    </w:p>
    <w:p w:rsidR="008C49B1" w:rsidRDefault="008C49B1">
      <w:pPr>
        <w:pStyle w:val="EnvelopeAddress"/>
      </w:pPr>
      <w:r>
        <w:t xml:space="preserve">In this Module Listing </w:t>
      </w:r>
      <w:r w:rsidR="00D50FEE">
        <w:t>Manager</w:t>
      </w:r>
      <w:r>
        <w:t xml:space="preserve"> Maintain Listing in folder format. Listing manager release product variants for Listing with folder name and other details. An automatic process is uploading images to EPS (eBay Picture Server) these images used by Lister while creating the listing. Then Lister can create Listing. The time when item posted on platform is called scheduling time and this process of Scheduling also automatic in the Software.</w:t>
      </w:r>
    </w:p>
    <w:p w:rsidR="00273C91" w:rsidRDefault="00273C91">
      <w:pPr>
        <w:pStyle w:val="EnvelopeAddress"/>
      </w:pPr>
    </w:p>
    <w:p w:rsidR="00273C91" w:rsidRDefault="00273C91">
      <w:pPr>
        <w:pStyle w:val="EnvelopeAddress"/>
      </w:pPr>
    </w:p>
    <w:p w:rsidR="008C49B1" w:rsidRDefault="008C49B1">
      <w:pPr>
        <w:pStyle w:val="EnvelopeAddress"/>
      </w:pPr>
      <w:r>
        <w:rPr>
          <w:b/>
          <w:u w:val="single"/>
        </w:rPr>
        <w:t>Role and Responsibilities</w:t>
      </w:r>
      <w:r>
        <w:rPr>
          <w:b/>
          <w:color w:val="000000"/>
          <w:u w:val="single"/>
        </w:rPr>
        <w:t>:</w:t>
      </w:r>
    </w:p>
    <w:p w:rsidR="008C49B1" w:rsidRDefault="00D50FEE">
      <w:pPr>
        <w:pStyle w:val="EnvelopeAddress"/>
        <w:numPr>
          <w:ilvl w:val="0"/>
          <w:numId w:val="1"/>
        </w:numPr>
      </w:pPr>
      <w:r>
        <w:rPr>
          <w:color w:val="222222"/>
          <w:shd w:val="clear" w:color="auto" w:fill="FFFFFF"/>
        </w:rPr>
        <w:t xml:space="preserve">Worked on Integration of eBay Listing </w:t>
      </w:r>
      <w:proofErr w:type="spellStart"/>
      <w:r>
        <w:rPr>
          <w:color w:val="222222"/>
          <w:shd w:val="clear" w:color="auto" w:fill="FFFFFF"/>
        </w:rPr>
        <w:t>Api</w:t>
      </w:r>
      <w:proofErr w:type="spellEnd"/>
      <w:r>
        <w:rPr>
          <w:color w:val="222222"/>
          <w:shd w:val="clear" w:color="auto" w:fill="FFFFFF"/>
        </w:rPr>
        <w:t>.</w:t>
      </w:r>
    </w:p>
    <w:p w:rsidR="008C49B1" w:rsidRDefault="008C49B1">
      <w:pPr>
        <w:pStyle w:val="EnvelopeAddress"/>
        <w:numPr>
          <w:ilvl w:val="0"/>
          <w:numId w:val="1"/>
        </w:numPr>
      </w:pPr>
      <w:r>
        <w:t>Involved in Maintenance phase of the application life cycle.</w:t>
      </w:r>
    </w:p>
    <w:p w:rsidR="000A1091" w:rsidRPr="00C25C02" w:rsidRDefault="000A1091" w:rsidP="000A1091">
      <w:pPr>
        <w:pStyle w:val="EnvelopeAddress"/>
        <w:rPr>
          <w:b/>
          <w:bCs/>
          <w:u w:val="single"/>
        </w:rPr>
      </w:pPr>
      <w:r w:rsidRPr="00C25C02">
        <w:rPr>
          <w:b/>
          <w:bCs/>
          <w:u w:val="single"/>
        </w:rPr>
        <w:t xml:space="preserve">Technology </w:t>
      </w:r>
      <w:proofErr w:type="gramStart"/>
      <w:r w:rsidRPr="00C25C02">
        <w:rPr>
          <w:b/>
          <w:bCs/>
          <w:u w:val="single"/>
        </w:rPr>
        <w:t>Used</w:t>
      </w:r>
      <w:r>
        <w:rPr>
          <w:b/>
          <w:bCs/>
          <w:u w:val="single"/>
        </w:rPr>
        <w:t xml:space="preserve"> :</w:t>
      </w:r>
      <w:proofErr w:type="gramEnd"/>
      <w:r>
        <w:rPr>
          <w:b/>
          <w:bCs/>
          <w:u w:val="single"/>
        </w:rPr>
        <w:t xml:space="preserve"> </w:t>
      </w:r>
      <w:r>
        <w:rPr>
          <w:bCs/>
        </w:rPr>
        <w:t>WEB API, ENTITY FRAMEWORK, LINQ, SQL SERVER, AZURE.</w:t>
      </w:r>
    </w:p>
    <w:p w:rsidR="008C49B1" w:rsidRDefault="008C49B1">
      <w:pPr>
        <w:pStyle w:val="EnvelopeAddress"/>
        <w:rPr>
          <w:b/>
          <w:u w:val="single"/>
        </w:rPr>
      </w:pPr>
    </w:p>
    <w:p w:rsidR="008C49B1" w:rsidRDefault="008C49B1">
      <w:pPr>
        <w:pStyle w:val="EnvelopeAddress"/>
        <w:rPr>
          <w:b/>
          <w:u w:val="single"/>
        </w:rPr>
      </w:pPr>
    </w:p>
    <w:p w:rsidR="008C49B1" w:rsidRDefault="008C49B1">
      <w:pPr>
        <w:pStyle w:val="EnvelopeAddress"/>
      </w:pPr>
      <w:r>
        <w:rPr>
          <w:b/>
          <w:u w:val="single"/>
        </w:rPr>
        <w:t>Project Title</w:t>
      </w:r>
      <w:r>
        <w:t>:</w:t>
      </w:r>
      <w:r>
        <w:rPr>
          <w:b/>
          <w:bCs/>
        </w:rPr>
        <w:t xml:space="preserve"> Rip-tide – Ware House Reconciliation Module</w:t>
      </w:r>
    </w:p>
    <w:p w:rsidR="008C49B1" w:rsidRDefault="008C49B1">
      <w:pPr>
        <w:pStyle w:val="EnvelopeAddress"/>
      </w:pPr>
    </w:p>
    <w:p w:rsidR="008C49B1" w:rsidRDefault="008C49B1">
      <w:pPr>
        <w:pStyle w:val="EnvelopeAddress"/>
      </w:pPr>
      <w:r>
        <w:rPr>
          <w:b/>
          <w:u w:val="single"/>
        </w:rPr>
        <w:t>Description</w:t>
      </w:r>
      <w:r>
        <w:rPr>
          <w:b/>
        </w:rPr>
        <w:t>:</w:t>
      </w:r>
      <w:r>
        <w:t xml:space="preserve">  Objective of this module tracks the location of Item in ware house.  This Module is used by Warehouse Management Staff.  User use bar-code scanner to scan the Item's bar-code then set the location of Item and make the status as available, this full process called Item's rack Allotment process. </w:t>
      </w:r>
    </w:p>
    <w:p w:rsidR="008C49B1" w:rsidRDefault="008C49B1">
      <w:pPr>
        <w:pStyle w:val="EnvelopeAddress"/>
      </w:pPr>
      <w:r>
        <w:rPr>
          <w:b/>
          <w:u w:val="single"/>
        </w:rPr>
        <w:t>Role and Responsibilities</w:t>
      </w:r>
      <w:r>
        <w:rPr>
          <w:b/>
          <w:color w:val="000000"/>
          <w:u w:val="single"/>
        </w:rPr>
        <w:t>:</w:t>
      </w:r>
    </w:p>
    <w:p w:rsidR="00D50FEE" w:rsidRDefault="008C49B1" w:rsidP="00D50FEE">
      <w:pPr>
        <w:pStyle w:val="EnvelopeAddress"/>
        <w:numPr>
          <w:ilvl w:val="0"/>
          <w:numId w:val="5"/>
        </w:numPr>
      </w:pPr>
      <w:r>
        <w:t>Involved in design and development phase of the application life cycle which includes use of technologies like</w:t>
      </w:r>
      <w:r w:rsidR="00D50FEE">
        <w:t xml:space="preserve"> web </w:t>
      </w:r>
      <w:proofErr w:type="spellStart"/>
      <w:proofErr w:type="gramStart"/>
      <w:r w:rsidR="00D50FEE">
        <w:t>apis</w:t>
      </w:r>
      <w:proofErr w:type="spellEnd"/>
      <w:proofErr w:type="gramEnd"/>
      <w:r w:rsidR="00D50FEE">
        <w:t>, Entity Framework.</w:t>
      </w:r>
    </w:p>
    <w:p w:rsidR="008C49B1" w:rsidRDefault="008C49B1" w:rsidP="00D50FEE">
      <w:pPr>
        <w:pStyle w:val="EnvelopeAddress"/>
        <w:numPr>
          <w:ilvl w:val="0"/>
          <w:numId w:val="5"/>
        </w:numPr>
      </w:pPr>
      <w:r w:rsidRPr="00D50FEE">
        <w:rPr>
          <w:color w:val="222222"/>
          <w:shd w:val="clear" w:color="auto" w:fill="FFFFFF"/>
        </w:rPr>
        <w:t>Worked on web APIs.</w:t>
      </w:r>
    </w:p>
    <w:p w:rsidR="000A1091" w:rsidRDefault="000A1091" w:rsidP="000A1091">
      <w:pPr>
        <w:pStyle w:val="EnvelopeAddress"/>
        <w:rPr>
          <w:bCs/>
        </w:rPr>
      </w:pPr>
      <w:r w:rsidRPr="00C25C02">
        <w:rPr>
          <w:b/>
          <w:bCs/>
          <w:u w:val="single"/>
        </w:rPr>
        <w:t xml:space="preserve">Technology </w:t>
      </w:r>
      <w:proofErr w:type="gramStart"/>
      <w:r w:rsidRPr="00C25C02">
        <w:rPr>
          <w:b/>
          <w:bCs/>
          <w:u w:val="single"/>
        </w:rPr>
        <w:t>Used</w:t>
      </w:r>
      <w:r>
        <w:rPr>
          <w:b/>
          <w:bCs/>
          <w:u w:val="single"/>
        </w:rPr>
        <w:t xml:space="preserve"> :</w:t>
      </w:r>
      <w:proofErr w:type="gramEnd"/>
      <w:r>
        <w:rPr>
          <w:b/>
          <w:bCs/>
          <w:u w:val="single"/>
        </w:rPr>
        <w:t xml:space="preserve"> </w:t>
      </w:r>
      <w:r>
        <w:rPr>
          <w:bCs/>
        </w:rPr>
        <w:t>WEB API, ENTITY FRAMEWORK, LINQ, SQL SERVER, AZURE.</w:t>
      </w:r>
    </w:p>
    <w:p w:rsidR="000A1091" w:rsidRDefault="000A1091" w:rsidP="000A1091">
      <w:pPr>
        <w:pStyle w:val="EnvelopeAddress"/>
        <w:rPr>
          <w:b/>
          <w:bCs/>
          <w:u w:val="single"/>
        </w:rPr>
      </w:pPr>
    </w:p>
    <w:p w:rsidR="000A1091" w:rsidRPr="00C25C02" w:rsidRDefault="000A1091" w:rsidP="000A1091">
      <w:pPr>
        <w:pStyle w:val="EnvelopeAddress"/>
        <w:rPr>
          <w:b/>
          <w:bCs/>
          <w:u w:val="single"/>
        </w:rPr>
      </w:pPr>
    </w:p>
    <w:p w:rsidR="008C49B1" w:rsidRDefault="008C49B1">
      <w:pPr>
        <w:jc w:val="both"/>
        <w:rPr>
          <w:rFonts w:hint="eastAsia"/>
        </w:rPr>
      </w:pPr>
      <w:r>
        <w:rPr>
          <w:rFonts w:ascii="Calibri" w:hAnsi="Calibri" w:cs="Calibri"/>
          <w:b/>
          <w:sz w:val="22"/>
          <w:szCs w:val="22"/>
          <w:u w:val="single"/>
        </w:rPr>
        <w:t>Project</w:t>
      </w:r>
      <w:r>
        <w:rPr>
          <w:rFonts w:ascii="Calibri" w:hAnsi="Calibri" w:cs="Calibri"/>
          <w:sz w:val="22"/>
          <w:szCs w:val="22"/>
          <w:u w:val="single"/>
        </w:rPr>
        <w:t xml:space="preserve"> </w:t>
      </w:r>
      <w:r>
        <w:rPr>
          <w:rFonts w:ascii="Calibri" w:hAnsi="Calibri" w:cs="Calibri"/>
          <w:b/>
          <w:sz w:val="22"/>
          <w:szCs w:val="22"/>
          <w:u w:val="single"/>
        </w:rPr>
        <w:t>Title:</w:t>
      </w:r>
      <w:r>
        <w:rPr>
          <w:b/>
          <w:bCs/>
        </w:rPr>
        <w:t xml:space="preserve"> </w:t>
      </w:r>
      <w:r>
        <w:rPr>
          <w:b/>
          <w:bCs/>
          <w:sz w:val="22"/>
          <w:szCs w:val="22"/>
        </w:rPr>
        <w:t>Rip-tide –</w:t>
      </w:r>
      <w:r>
        <w:rPr>
          <w:rFonts w:ascii="Calibri" w:hAnsi="Calibri" w:cs="Calibri"/>
          <w:sz w:val="22"/>
          <w:szCs w:val="22"/>
          <w:u w:val="single"/>
        </w:rPr>
        <w:t xml:space="preserve"> </w:t>
      </w:r>
      <w:r>
        <w:rPr>
          <w:rFonts w:ascii="Calibri" w:hAnsi="Calibri" w:cs="Calibri"/>
          <w:b/>
          <w:bCs/>
          <w:sz w:val="22"/>
          <w:szCs w:val="22"/>
        </w:rPr>
        <w:t>Fulfillment Management System</w:t>
      </w:r>
      <w:r>
        <w:tab/>
      </w:r>
    </w:p>
    <w:p w:rsidR="008C49B1" w:rsidRDefault="008C49B1">
      <w:pPr>
        <w:rPr>
          <w:rFonts w:ascii="Calibri" w:hAnsi="Calibri" w:cs="Calibri"/>
          <w:sz w:val="22"/>
          <w:szCs w:val="22"/>
        </w:rPr>
      </w:pPr>
    </w:p>
    <w:p w:rsidR="008C49B1" w:rsidRDefault="008C49B1">
      <w:pPr>
        <w:rPr>
          <w:rFonts w:hint="eastAsia"/>
        </w:rPr>
      </w:pPr>
      <w:r>
        <w:rPr>
          <w:rFonts w:ascii="Calibri" w:hAnsi="Calibri" w:cs="Calibri"/>
          <w:b/>
          <w:sz w:val="22"/>
          <w:szCs w:val="22"/>
          <w:u w:val="single"/>
        </w:rPr>
        <w:t>Description:</w:t>
      </w:r>
      <w:r>
        <w:rPr>
          <w:rFonts w:ascii="Calibri" w:hAnsi="Calibri" w:cs="Calibri"/>
          <w:sz w:val="22"/>
          <w:szCs w:val="22"/>
        </w:rPr>
        <w:t xml:space="preserve"> Fulfillment Management System takes care of fulfillment life cycle of the item. Fulfillment life-cycle starts from Order received from different platform (Like eBay, Amazon, </w:t>
      </w:r>
      <w:proofErr w:type="spellStart"/>
      <w:r w:rsidR="00D50FEE">
        <w:rPr>
          <w:rFonts w:ascii="Calibri" w:hAnsi="Calibri" w:cs="Calibri"/>
          <w:sz w:val="22"/>
          <w:szCs w:val="22"/>
        </w:rPr>
        <w:t>Etsy</w:t>
      </w:r>
      <w:proofErr w:type="spellEnd"/>
      <w:r w:rsidR="00D50FEE">
        <w:rPr>
          <w:rFonts w:ascii="Calibri" w:hAnsi="Calibri" w:cs="Calibri"/>
          <w:sz w:val="22"/>
          <w:szCs w:val="22"/>
        </w:rPr>
        <w:t xml:space="preserve">, </w:t>
      </w:r>
      <w:proofErr w:type="spellStart"/>
      <w:r w:rsidR="00D50FEE">
        <w:rPr>
          <w:rFonts w:ascii="Calibri" w:hAnsi="Calibri" w:cs="Calibri"/>
          <w:sz w:val="22"/>
          <w:szCs w:val="22"/>
        </w:rPr>
        <w:t>Flipkart</w:t>
      </w:r>
      <w:proofErr w:type="spellEnd"/>
      <w:r w:rsidR="00D50FEE">
        <w:rPr>
          <w:rFonts w:ascii="Calibri" w:hAnsi="Calibri" w:cs="Calibri"/>
          <w:sz w:val="22"/>
          <w:szCs w:val="22"/>
        </w:rPr>
        <w:t xml:space="preserve">, </w:t>
      </w:r>
      <w:proofErr w:type="spellStart"/>
      <w:r w:rsidR="00D50FEE">
        <w:rPr>
          <w:rFonts w:ascii="Calibri" w:hAnsi="Calibri" w:cs="Calibri"/>
          <w:sz w:val="22"/>
          <w:szCs w:val="22"/>
        </w:rPr>
        <w:t>Browntape</w:t>
      </w:r>
      <w:proofErr w:type="spellEnd"/>
      <w:r w:rsidR="00D50FEE">
        <w:rPr>
          <w:rFonts w:ascii="Calibri" w:hAnsi="Calibri" w:cs="Calibri"/>
          <w:sz w:val="22"/>
          <w:szCs w:val="22"/>
        </w:rPr>
        <w:t xml:space="preserve">, </w:t>
      </w:r>
      <w:proofErr w:type="spellStart"/>
      <w:r w:rsidR="00D50FEE">
        <w:rPr>
          <w:rFonts w:ascii="Calibri" w:hAnsi="Calibri" w:cs="Calibri"/>
          <w:sz w:val="22"/>
          <w:szCs w:val="22"/>
        </w:rPr>
        <w:t>Shopify</w:t>
      </w:r>
      <w:proofErr w:type="spellEnd"/>
      <w:r w:rsidR="00D50FEE">
        <w:rPr>
          <w:rFonts w:ascii="Calibri" w:hAnsi="Calibri" w:cs="Calibri"/>
          <w:sz w:val="22"/>
          <w:szCs w:val="22"/>
        </w:rPr>
        <w:t xml:space="preserve"> </w:t>
      </w:r>
      <w:r>
        <w:rPr>
          <w:rFonts w:ascii="Calibri" w:hAnsi="Calibri" w:cs="Calibri"/>
          <w:sz w:val="22"/>
          <w:szCs w:val="22"/>
        </w:rPr>
        <w:t>(</w:t>
      </w:r>
      <w:r w:rsidR="00D50FEE">
        <w:rPr>
          <w:rFonts w:ascii="Calibri" w:hAnsi="Calibri" w:cs="Calibri"/>
          <w:sz w:val="22"/>
          <w:szCs w:val="22"/>
        </w:rPr>
        <w:t>Zephyrr.in, SanskritiVintage.com</w:t>
      </w:r>
      <w:r>
        <w:rPr>
          <w:rFonts w:ascii="Calibri" w:hAnsi="Calibri" w:cs="Calibri"/>
          <w:sz w:val="22"/>
          <w:szCs w:val="22"/>
        </w:rPr>
        <w:t xml:space="preserve">)) for fulfill the customer requirements. Fulfillment team take the list of orders and put the status against every item at every step of fulfillment life-cycle (Like picking, labeled, ready for shipment, </w:t>
      </w:r>
      <w:r w:rsidR="00D50FEE">
        <w:rPr>
          <w:rFonts w:ascii="Calibri" w:hAnsi="Calibri" w:cs="Calibri"/>
          <w:sz w:val="22"/>
          <w:szCs w:val="22"/>
        </w:rPr>
        <w:t>shipped). Application</w:t>
      </w:r>
      <w:r>
        <w:rPr>
          <w:rFonts w:ascii="Calibri" w:hAnsi="Calibri" w:cs="Calibri"/>
          <w:sz w:val="22"/>
          <w:szCs w:val="22"/>
        </w:rPr>
        <w:t xml:space="preserve"> is used by the shipping team.  Shipment Manager uses this application to generate address sheet and picking sheet.</w:t>
      </w:r>
    </w:p>
    <w:p w:rsidR="008C49B1" w:rsidRDefault="008C49B1">
      <w:pPr>
        <w:rPr>
          <w:rFonts w:hint="eastAsia"/>
        </w:rPr>
      </w:pPr>
      <w:r>
        <w:rPr>
          <w:rFonts w:ascii="Calibri" w:hAnsi="Calibri" w:cs="Calibri"/>
          <w:b/>
          <w:sz w:val="22"/>
          <w:szCs w:val="22"/>
          <w:u w:val="single"/>
        </w:rPr>
        <w:t>Role and</w:t>
      </w:r>
      <w:r>
        <w:rPr>
          <w:rFonts w:ascii="Calibri" w:hAnsi="Calibri" w:cs="Calibri"/>
          <w:sz w:val="22"/>
          <w:szCs w:val="22"/>
          <w:u w:val="single"/>
        </w:rPr>
        <w:t xml:space="preserve"> </w:t>
      </w:r>
      <w:r>
        <w:rPr>
          <w:rFonts w:ascii="Calibri" w:hAnsi="Calibri" w:cs="Calibri"/>
          <w:b/>
          <w:sz w:val="22"/>
          <w:szCs w:val="22"/>
          <w:u w:val="single"/>
        </w:rPr>
        <w:t>Responsibilities</w:t>
      </w:r>
      <w:r>
        <w:rPr>
          <w:rFonts w:ascii="Calibri" w:hAnsi="Calibri" w:cs="Calibri"/>
          <w:b/>
          <w:color w:val="000000"/>
          <w:sz w:val="22"/>
          <w:szCs w:val="22"/>
          <w:u w:val="single"/>
        </w:rPr>
        <w:t>:</w:t>
      </w:r>
    </w:p>
    <w:p w:rsidR="008C49B1" w:rsidRDefault="008C49B1">
      <w:pPr>
        <w:numPr>
          <w:ilvl w:val="0"/>
          <w:numId w:val="2"/>
        </w:numPr>
        <w:spacing w:before="40" w:after="40"/>
        <w:jc w:val="both"/>
        <w:rPr>
          <w:rFonts w:hint="eastAsia"/>
        </w:rPr>
      </w:pPr>
      <w:r>
        <w:rPr>
          <w:rFonts w:ascii="Calibri" w:hAnsi="Calibri" w:cs="Calibri"/>
          <w:color w:val="000000"/>
          <w:sz w:val="22"/>
          <w:szCs w:val="22"/>
        </w:rPr>
        <w:t>Working as a Server Side.</w:t>
      </w:r>
    </w:p>
    <w:p w:rsidR="000A1091" w:rsidRDefault="008C49B1" w:rsidP="000A1091">
      <w:pPr>
        <w:pStyle w:val="EnvelopeAddress"/>
        <w:numPr>
          <w:ilvl w:val="0"/>
          <w:numId w:val="5"/>
        </w:numPr>
        <w:jc w:val="both"/>
        <w:rPr>
          <w:b/>
          <w:u w:val="single"/>
        </w:rPr>
      </w:pPr>
      <w:r w:rsidRPr="00B16619">
        <w:rPr>
          <w:color w:val="000000"/>
        </w:rPr>
        <w:t xml:space="preserve">Application includes </w:t>
      </w:r>
      <w:r>
        <w:t xml:space="preserve">use of technologies </w:t>
      </w:r>
      <w:r w:rsidR="00B16619">
        <w:t xml:space="preserve">like web </w:t>
      </w:r>
      <w:proofErr w:type="spellStart"/>
      <w:r w:rsidR="00B16619">
        <w:t>Apis</w:t>
      </w:r>
      <w:proofErr w:type="spellEnd"/>
      <w:r w:rsidR="00B16619">
        <w:t>, Entity Framework.</w:t>
      </w:r>
    </w:p>
    <w:p w:rsidR="000A1091" w:rsidRDefault="000A1091" w:rsidP="000A1091">
      <w:pPr>
        <w:pStyle w:val="EnvelopeAddress"/>
        <w:jc w:val="both"/>
        <w:rPr>
          <w:bCs/>
        </w:rPr>
      </w:pPr>
      <w:r w:rsidRPr="000A1091">
        <w:rPr>
          <w:b/>
          <w:bCs/>
          <w:u w:val="single"/>
        </w:rPr>
        <w:t xml:space="preserve">Technology </w:t>
      </w:r>
      <w:proofErr w:type="gramStart"/>
      <w:r w:rsidRPr="000A1091">
        <w:rPr>
          <w:b/>
          <w:bCs/>
          <w:u w:val="single"/>
        </w:rPr>
        <w:t>Used :</w:t>
      </w:r>
      <w:proofErr w:type="gramEnd"/>
      <w:r w:rsidRPr="000A1091">
        <w:rPr>
          <w:b/>
          <w:bCs/>
          <w:u w:val="single"/>
        </w:rPr>
        <w:t xml:space="preserve"> </w:t>
      </w:r>
      <w:r w:rsidRPr="000A1091">
        <w:rPr>
          <w:bCs/>
        </w:rPr>
        <w:t>WEB API, ENTITY FRAMEWORK, LINQ, SQL SERVER, AZURE.</w:t>
      </w:r>
    </w:p>
    <w:p w:rsidR="000A1091" w:rsidRDefault="000A1091" w:rsidP="000A1091">
      <w:pPr>
        <w:pStyle w:val="EnvelopeAddress"/>
        <w:jc w:val="both"/>
        <w:rPr>
          <w:b/>
          <w:u w:val="single"/>
        </w:rPr>
      </w:pPr>
    </w:p>
    <w:p w:rsidR="000A1091" w:rsidRPr="000A1091" w:rsidRDefault="000A1091" w:rsidP="000A1091">
      <w:pPr>
        <w:pStyle w:val="EnvelopeAddress"/>
        <w:jc w:val="both"/>
        <w:rPr>
          <w:b/>
          <w:u w:val="single"/>
        </w:rPr>
      </w:pPr>
    </w:p>
    <w:p w:rsidR="008C49B1" w:rsidRDefault="008C49B1">
      <w:pPr>
        <w:jc w:val="both"/>
        <w:rPr>
          <w:rFonts w:hint="eastAsia"/>
        </w:rPr>
      </w:pPr>
      <w:r>
        <w:rPr>
          <w:rFonts w:ascii="Calibri" w:hAnsi="Calibri" w:cs="Calibri"/>
          <w:b/>
          <w:sz w:val="22"/>
          <w:szCs w:val="22"/>
          <w:u w:val="single"/>
        </w:rPr>
        <w:t>Project</w:t>
      </w:r>
      <w:r>
        <w:rPr>
          <w:rFonts w:ascii="Calibri" w:hAnsi="Calibri" w:cs="Calibri"/>
          <w:sz w:val="22"/>
          <w:szCs w:val="22"/>
          <w:u w:val="single"/>
        </w:rPr>
        <w:t xml:space="preserve"> </w:t>
      </w:r>
      <w:r>
        <w:rPr>
          <w:rFonts w:ascii="Calibri" w:hAnsi="Calibri" w:cs="Calibri"/>
          <w:b/>
          <w:sz w:val="22"/>
          <w:szCs w:val="22"/>
          <w:u w:val="single"/>
        </w:rPr>
        <w:t>Title:</w:t>
      </w:r>
      <w:r>
        <w:rPr>
          <w:b/>
          <w:bCs/>
        </w:rPr>
        <w:t xml:space="preserve"> </w:t>
      </w:r>
      <w:r>
        <w:rPr>
          <w:b/>
          <w:bCs/>
          <w:sz w:val="22"/>
          <w:szCs w:val="22"/>
        </w:rPr>
        <w:t>Rip-tide –</w:t>
      </w:r>
      <w:r>
        <w:rPr>
          <w:rFonts w:ascii="Calibri" w:hAnsi="Calibri" w:cs="Calibri"/>
          <w:sz w:val="22"/>
          <w:szCs w:val="22"/>
          <w:u w:val="single"/>
        </w:rPr>
        <w:t xml:space="preserve"> </w:t>
      </w:r>
      <w:r w:rsidR="006010B5">
        <w:rPr>
          <w:rFonts w:ascii="Calibri" w:hAnsi="Calibri" w:cs="Calibri"/>
          <w:b/>
          <w:bCs/>
          <w:sz w:val="22"/>
          <w:szCs w:val="22"/>
        </w:rPr>
        <w:t>Re-</w:t>
      </w:r>
      <w:r>
        <w:rPr>
          <w:rFonts w:ascii="Calibri" w:hAnsi="Calibri" w:cs="Calibri"/>
          <w:b/>
          <w:bCs/>
          <w:sz w:val="22"/>
          <w:szCs w:val="22"/>
        </w:rPr>
        <w:t>listing Module</w:t>
      </w:r>
    </w:p>
    <w:p w:rsidR="008C49B1" w:rsidRDefault="008C49B1">
      <w:pPr>
        <w:jc w:val="both"/>
        <w:rPr>
          <w:rFonts w:ascii="Calibri" w:hAnsi="Calibri" w:cs="Calibri"/>
          <w:b/>
          <w:bCs/>
          <w:sz w:val="22"/>
          <w:szCs w:val="22"/>
        </w:rPr>
      </w:pPr>
    </w:p>
    <w:p w:rsidR="008C49B1" w:rsidRDefault="008C49B1">
      <w:pPr>
        <w:pStyle w:val="EnvelopeAddress"/>
      </w:pPr>
      <w:r>
        <w:rPr>
          <w:b/>
          <w:u w:val="single"/>
        </w:rPr>
        <w:t>Description</w:t>
      </w:r>
      <w:r>
        <w:rPr>
          <w:u w:val="single"/>
        </w:rPr>
        <w:t>:</w:t>
      </w:r>
      <w:r>
        <w:t xml:space="preserve">  This application helps to relist item on eBay. </w:t>
      </w:r>
    </w:p>
    <w:p w:rsidR="008C49B1" w:rsidRDefault="008C49B1">
      <w:pPr>
        <w:pStyle w:val="EnvelopeAddress"/>
      </w:pPr>
      <w:r>
        <w:t xml:space="preserve">In this Module </w:t>
      </w:r>
      <w:r>
        <w:rPr>
          <w:rFonts w:ascii="Arial" w:hAnsi="Arial" w:cs="Arial"/>
          <w:color w:val="333333"/>
          <w:shd w:val="clear" w:color="auto" w:fill="FFFFFF"/>
        </w:rPr>
        <w:t>If item doesn't sell the first time Listing Manager Relist it.</w:t>
      </w:r>
      <w:r>
        <w:t xml:space="preserve"> </w:t>
      </w:r>
      <w:proofErr w:type="gramStart"/>
      <w:r>
        <w:t>this</w:t>
      </w:r>
      <w:proofErr w:type="gramEnd"/>
      <w:r>
        <w:t xml:space="preserve"> process of Re listing automatic in the Software.</w:t>
      </w:r>
    </w:p>
    <w:p w:rsidR="008C49B1" w:rsidRDefault="008C49B1">
      <w:pPr>
        <w:pStyle w:val="EnvelopeAddress"/>
      </w:pPr>
      <w:r>
        <w:rPr>
          <w:b/>
          <w:u w:val="single"/>
        </w:rPr>
        <w:t>Role and Responsibilities</w:t>
      </w:r>
      <w:r>
        <w:rPr>
          <w:b/>
          <w:color w:val="000000"/>
          <w:u w:val="single"/>
        </w:rPr>
        <w:t>:</w:t>
      </w:r>
    </w:p>
    <w:p w:rsidR="008C49B1" w:rsidRDefault="008C49B1">
      <w:pPr>
        <w:pStyle w:val="EnvelopeAddress"/>
        <w:numPr>
          <w:ilvl w:val="0"/>
          <w:numId w:val="1"/>
        </w:numPr>
      </w:pPr>
      <w:r>
        <w:rPr>
          <w:color w:val="222222"/>
          <w:shd w:val="clear" w:color="auto" w:fill="FFFFFF"/>
        </w:rPr>
        <w:t>Worked on server side</w:t>
      </w:r>
      <w:r w:rsidR="006010B5">
        <w:rPr>
          <w:color w:val="222222"/>
          <w:shd w:val="clear" w:color="auto" w:fill="FFFFFF"/>
        </w:rPr>
        <w:t xml:space="preserve"> and create Web Jobs for Automatic Relisting Process</w:t>
      </w:r>
      <w:r>
        <w:rPr>
          <w:color w:val="222222"/>
          <w:shd w:val="clear" w:color="auto" w:fill="FFFFFF"/>
        </w:rPr>
        <w:t>.</w:t>
      </w:r>
    </w:p>
    <w:p w:rsidR="008C49B1" w:rsidRDefault="008C49B1">
      <w:pPr>
        <w:pStyle w:val="EnvelopeAddress"/>
        <w:numPr>
          <w:ilvl w:val="0"/>
          <w:numId w:val="1"/>
        </w:numPr>
      </w:pPr>
      <w:r>
        <w:rPr>
          <w:color w:val="000000"/>
        </w:rPr>
        <w:t xml:space="preserve">Application includes </w:t>
      </w:r>
      <w:r>
        <w:t xml:space="preserve">use of technologies like </w:t>
      </w:r>
      <w:r w:rsidR="006010B5">
        <w:t>C#</w:t>
      </w:r>
      <w:r>
        <w:t xml:space="preserve">, Entity </w:t>
      </w:r>
      <w:r w:rsidR="006010B5">
        <w:t>Framework.</w:t>
      </w:r>
    </w:p>
    <w:p w:rsidR="000A1091" w:rsidRDefault="000A1091" w:rsidP="000A1091">
      <w:pPr>
        <w:pStyle w:val="EnvelopeAddress"/>
        <w:rPr>
          <w:bCs/>
        </w:rPr>
      </w:pPr>
      <w:r w:rsidRPr="00C25C02">
        <w:rPr>
          <w:b/>
          <w:bCs/>
          <w:u w:val="single"/>
        </w:rPr>
        <w:t xml:space="preserve">Technology </w:t>
      </w:r>
      <w:proofErr w:type="gramStart"/>
      <w:r w:rsidRPr="00C25C02">
        <w:rPr>
          <w:b/>
          <w:bCs/>
          <w:u w:val="single"/>
        </w:rPr>
        <w:t>Used</w:t>
      </w:r>
      <w:r>
        <w:rPr>
          <w:b/>
          <w:bCs/>
          <w:u w:val="single"/>
        </w:rPr>
        <w:t xml:space="preserve"> :</w:t>
      </w:r>
      <w:proofErr w:type="gramEnd"/>
      <w:r>
        <w:rPr>
          <w:b/>
          <w:bCs/>
          <w:u w:val="single"/>
        </w:rPr>
        <w:t xml:space="preserve"> </w:t>
      </w:r>
      <w:r>
        <w:rPr>
          <w:bCs/>
        </w:rPr>
        <w:t>WEB API, ENTITY FRAMEWORK, LINQ, SQL SERVER, AZURE.</w:t>
      </w:r>
    </w:p>
    <w:p w:rsidR="000A1091" w:rsidRPr="00C25C02" w:rsidRDefault="000A1091" w:rsidP="000A1091">
      <w:pPr>
        <w:pStyle w:val="EnvelopeAddress"/>
        <w:rPr>
          <w:b/>
          <w:bCs/>
          <w:u w:val="single"/>
        </w:rPr>
      </w:pPr>
    </w:p>
    <w:p w:rsidR="008C49B1" w:rsidRDefault="008C49B1">
      <w:pPr>
        <w:pStyle w:val="EnvelopeAddress"/>
      </w:pPr>
      <w:r>
        <w:rPr>
          <w:b/>
          <w:u w:val="single"/>
        </w:rPr>
        <w:t>Project Title</w:t>
      </w:r>
      <w:r>
        <w:t>:</w:t>
      </w:r>
      <w:r>
        <w:rPr>
          <w:b/>
          <w:bCs/>
        </w:rPr>
        <w:t xml:space="preserve"> Rip-tide – Finance Module</w:t>
      </w:r>
    </w:p>
    <w:p w:rsidR="008C49B1" w:rsidRDefault="008C49B1">
      <w:pPr>
        <w:pStyle w:val="EnvelopeAddress"/>
      </w:pPr>
    </w:p>
    <w:p w:rsidR="008C49B1" w:rsidRDefault="008C49B1">
      <w:pPr>
        <w:pStyle w:val="EnvelopeAddress"/>
      </w:pPr>
      <w:r>
        <w:rPr>
          <w:b/>
          <w:u w:val="single"/>
        </w:rPr>
        <w:t>Description</w:t>
      </w:r>
      <w:r>
        <w:rPr>
          <w:b/>
        </w:rPr>
        <w:t>:</w:t>
      </w:r>
      <w:r>
        <w:t xml:space="preserve">  This application </w:t>
      </w:r>
      <w:r>
        <w:rPr>
          <w:rFonts w:ascii="sans-serif" w:hAnsi="sans-serif" w:cs="sans-serif"/>
          <w:color w:val="252525"/>
          <w:sz w:val="21"/>
        </w:rPr>
        <w:t xml:space="preserve">responsible for </w:t>
      </w:r>
      <w:r w:rsidR="00BB7394">
        <w:rPr>
          <w:rFonts w:ascii="sans-serif" w:hAnsi="sans-serif" w:cs="sans-serif"/>
          <w:color w:val="252525"/>
          <w:sz w:val="21"/>
        </w:rPr>
        <w:t>financial</w:t>
      </w:r>
      <w:r>
        <w:rPr>
          <w:rFonts w:ascii="sans-serif" w:hAnsi="sans-serif" w:cs="sans-serif"/>
          <w:color w:val="252525"/>
          <w:sz w:val="21"/>
        </w:rPr>
        <w:t xml:space="preserve"> activities.</w:t>
      </w:r>
    </w:p>
    <w:p w:rsidR="008C49B1" w:rsidRDefault="008C49B1">
      <w:pPr>
        <w:pStyle w:val="EnvelopeAddress"/>
      </w:pPr>
      <w:r>
        <w:rPr>
          <w:rFonts w:ascii="sans-serif" w:hAnsi="sans-serif" w:cs="sans-serif"/>
          <w:b/>
          <w:color w:val="000000"/>
          <w:sz w:val="18"/>
          <w:szCs w:val="18"/>
          <w:shd w:val="clear" w:color="auto" w:fill="FFFFFF"/>
        </w:rPr>
        <w:t>Purchasing Cycle:</w:t>
      </w:r>
    </w:p>
    <w:p w:rsidR="008C49B1" w:rsidRDefault="008C49B1">
      <w:pPr>
        <w:pStyle w:val="EnvelopeAddress"/>
        <w:numPr>
          <w:ilvl w:val="0"/>
          <w:numId w:val="5"/>
        </w:numPr>
      </w:pPr>
      <w:r>
        <w:t xml:space="preserve">Generate Sales Invoices </w:t>
      </w:r>
      <w:r w:rsidR="002172BF">
        <w:t>for</w:t>
      </w:r>
      <w:r>
        <w:t xml:space="preserve"> </w:t>
      </w:r>
      <w:r w:rsidR="00233D46">
        <w:t>Various</w:t>
      </w:r>
      <w:r>
        <w:t xml:space="preserve"> Platform like </w:t>
      </w:r>
      <w:r w:rsidR="00233D46">
        <w:t>amazon, eBay, Flipkart, Etsy</w:t>
      </w:r>
      <w:r>
        <w:t xml:space="preserve"> </w:t>
      </w:r>
      <w:r w:rsidR="00233D46">
        <w:t>Etc.</w:t>
      </w:r>
    </w:p>
    <w:p w:rsidR="008C49B1" w:rsidRDefault="008C49B1">
      <w:pPr>
        <w:pStyle w:val="EnvelopeAddress"/>
        <w:numPr>
          <w:ilvl w:val="0"/>
          <w:numId w:val="5"/>
        </w:numPr>
      </w:pPr>
      <w:r>
        <w:rPr>
          <w:rFonts w:ascii="sans-serif" w:hAnsi="sans-serif" w:cs="sans-serif"/>
          <w:color w:val="252525"/>
          <w:sz w:val="21"/>
          <w:shd w:val="clear" w:color="auto" w:fill="FFFFFF"/>
        </w:rPr>
        <w:t xml:space="preserve">Export Invoice in XML </w:t>
      </w:r>
      <w:r w:rsidR="00233D46">
        <w:rPr>
          <w:rFonts w:ascii="sans-serif" w:hAnsi="sans-serif" w:cs="sans-serif"/>
          <w:color w:val="252525"/>
          <w:sz w:val="21"/>
          <w:shd w:val="clear" w:color="auto" w:fill="FFFFFF"/>
        </w:rPr>
        <w:t>Format as well as</w:t>
      </w:r>
      <w:r>
        <w:rPr>
          <w:rFonts w:ascii="sans-serif" w:hAnsi="sans-serif" w:cs="sans-serif"/>
          <w:color w:val="252525"/>
          <w:sz w:val="21"/>
          <w:shd w:val="clear" w:color="auto" w:fill="FFFFFF"/>
        </w:rPr>
        <w:t xml:space="preserve"> Excel Format </w:t>
      </w:r>
      <w:r w:rsidR="00233D46">
        <w:rPr>
          <w:rFonts w:ascii="sans-serif" w:hAnsi="sans-serif" w:cs="sans-serif"/>
          <w:color w:val="252525"/>
          <w:sz w:val="21"/>
          <w:shd w:val="clear" w:color="auto" w:fill="FFFFFF"/>
        </w:rPr>
        <w:t>for</w:t>
      </w:r>
      <w:r>
        <w:rPr>
          <w:rFonts w:ascii="sans-serif" w:hAnsi="sans-serif" w:cs="sans-serif"/>
          <w:color w:val="252525"/>
          <w:sz w:val="21"/>
          <w:shd w:val="clear" w:color="auto" w:fill="FFFFFF"/>
        </w:rPr>
        <w:t xml:space="preserve"> Tally Purpose.</w:t>
      </w:r>
    </w:p>
    <w:p w:rsidR="008C49B1" w:rsidRDefault="008C49B1">
      <w:pPr>
        <w:pStyle w:val="EnvelopeAddress"/>
        <w:numPr>
          <w:ilvl w:val="0"/>
          <w:numId w:val="5"/>
        </w:numPr>
      </w:pPr>
      <w:r>
        <w:rPr>
          <w:rFonts w:ascii="sans-serif" w:hAnsi="sans-serif" w:cs="sans-serif"/>
          <w:color w:val="252525"/>
          <w:sz w:val="21"/>
        </w:rPr>
        <w:t xml:space="preserve">Generate Partner Transactions Based </w:t>
      </w:r>
      <w:r w:rsidR="002172BF">
        <w:rPr>
          <w:rFonts w:ascii="sans-serif" w:hAnsi="sans-serif" w:cs="sans-serif"/>
          <w:color w:val="252525"/>
          <w:sz w:val="21"/>
        </w:rPr>
        <w:t>on</w:t>
      </w:r>
      <w:r>
        <w:rPr>
          <w:rFonts w:ascii="sans-serif" w:hAnsi="sans-serif" w:cs="sans-serif"/>
          <w:color w:val="252525"/>
          <w:sz w:val="21"/>
        </w:rPr>
        <w:t xml:space="preserve"> Sell of Given Time Period.</w:t>
      </w:r>
    </w:p>
    <w:p w:rsidR="008C49B1" w:rsidRDefault="008C49B1">
      <w:pPr>
        <w:pStyle w:val="EnvelopeAddress"/>
        <w:numPr>
          <w:ilvl w:val="0"/>
          <w:numId w:val="5"/>
        </w:numPr>
      </w:pPr>
      <w:r>
        <w:t>Export Receipt in XML Format Based on Selling Platform Commission and Sales Data.</w:t>
      </w:r>
    </w:p>
    <w:p w:rsidR="00B16619" w:rsidRDefault="00B16619">
      <w:pPr>
        <w:pStyle w:val="EnvelopeAddress"/>
        <w:numPr>
          <w:ilvl w:val="0"/>
          <w:numId w:val="5"/>
        </w:numPr>
      </w:pPr>
      <w:r>
        <w:t xml:space="preserve">Generate Sales Invoice Based On </w:t>
      </w:r>
      <w:proofErr w:type="spellStart"/>
      <w:proofErr w:type="gramStart"/>
      <w:r>
        <w:t>Gst</w:t>
      </w:r>
      <w:proofErr w:type="spellEnd"/>
      <w:proofErr w:type="gramEnd"/>
      <w:r>
        <w:t>.</w:t>
      </w:r>
    </w:p>
    <w:p w:rsidR="00273C91" w:rsidRDefault="00273C91" w:rsidP="00273C91">
      <w:pPr>
        <w:pStyle w:val="EnvelopeAddress"/>
        <w:ind w:left="720"/>
      </w:pPr>
    </w:p>
    <w:p w:rsidR="00273C91" w:rsidRDefault="00273C91" w:rsidP="00273C91">
      <w:pPr>
        <w:pStyle w:val="EnvelopeAddress"/>
        <w:ind w:left="720"/>
      </w:pPr>
    </w:p>
    <w:p w:rsidR="008C49B1" w:rsidRDefault="008C49B1">
      <w:pPr>
        <w:pStyle w:val="EnvelopeAddress"/>
        <w:ind w:left="720"/>
        <w:rPr>
          <w:rFonts w:ascii="sans-serif" w:eastAsia="SimSun" w:hAnsi="sans-serif" w:cs="sans-serif" w:hint="eastAsia"/>
          <w:color w:val="252525"/>
          <w:sz w:val="21"/>
          <w:szCs w:val="24"/>
          <w:lang w:bidi="hi-IN"/>
        </w:rPr>
      </w:pPr>
    </w:p>
    <w:p w:rsidR="008C49B1" w:rsidRDefault="008C49B1">
      <w:pPr>
        <w:pStyle w:val="EnvelopeAddress"/>
      </w:pPr>
      <w:r>
        <w:rPr>
          <w:b/>
          <w:u w:val="single"/>
        </w:rPr>
        <w:t>Role and Responsibilities</w:t>
      </w:r>
      <w:r>
        <w:rPr>
          <w:b/>
          <w:color w:val="000000"/>
          <w:u w:val="single"/>
        </w:rPr>
        <w:t>:</w:t>
      </w:r>
    </w:p>
    <w:p w:rsidR="002172BF" w:rsidRDefault="008C49B1" w:rsidP="002172BF">
      <w:pPr>
        <w:pStyle w:val="EnvelopeAddress"/>
        <w:numPr>
          <w:ilvl w:val="0"/>
          <w:numId w:val="5"/>
        </w:numPr>
      </w:pPr>
      <w:r>
        <w:t xml:space="preserve">Involved in design and development phase of the application life cycle. </w:t>
      </w:r>
      <w:proofErr w:type="gramStart"/>
      <w:r>
        <w:t>which</w:t>
      </w:r>
      <w:proofErr w:type="gramEnd"/>
      <w:r>
        <w:t xml:space="preserve"> includes use of technologies </w:t>
      </w:r>
      <w:r w:rsidR="002172BF">
        <w:t xml:space="preserve">like web </w:t>
      </w:r>
      <w:proofErr w:type="spellStart"/>
      <w:r w:rsidR="002172BF">
        <w:t>apis</w:t>
      </w:r>
      <w:proofErr w:type="spellEnd"/>
      <w:r w:rsidR="002172BF">
        <w:t>, Entity Framework.</w:t>
      </w:r>
    </w:p>
    <w:p w:rsidR="008C49B1" w:rsidRPr="000A1091" w:rsidRDefault="008C49B1" w:rsidP="002172BF">
      <w:pPr>
        <w:pStyle w:val="EnvelopeAddress"/>
        <w:numPr>
          <w:ilvl w:val="0"/>
          <w:numId w:val="5"/>
        </w:numPr>
      </w:pPr>
      <w:r w:rsidRPr="002172BF">
        <w:rPr>
          <w:color w:val="222222"/>
          <w:shd w:val="clear" w:color="auto" w:fill="FFFFFF"/>
        </w:rPr>
        <w:t xml:space="preserve">Worked on web </w:t>
      </w:r>
      <w:proofErr w:type="spellStart"/>
      <w:r w:rsidR="002172BF" w:rsidRPr="002172BF">
        <w:rPr>
          <w:color w:val="222222"/>
          <w:shd w:val="clear" w:color="auto" w:fill="FFFFFF"/>
        </w:rPr>
        <w:t>Apis</w:t>
      </w:r>
      <w:proofErr w:type="spellEnd"/>
      <w:r w:rsidR="002172BF" w:rsidRPr="002172BF">
        <w:rPr>
          <w:color w:val="222222"/>
          <w:shd w:val="clear" w:color="auto" w:fill="FFFFFF"/>
        </w:rPr>
        <w:t xml:space="preserve"> as</w:t>
      </w:r>
      <w:r w:rsidRPr="002172BF">
        <w:rPr>
          <w:color w:val="222222"/>
          <w:shd w:val="clear" w:color="auto" w:fill="FFFFFF"/>
        </w:rPr>
        <w:t xml:space="preserve"> well as Web client side</w:t>
      </w:r>
      <w:r w:rsidR="002172BF">
        <w:rPr>
          <w:color w:val="222222"/>
          <w:shd w:val="clear" w:color="auto" w:fill="FFFFFF"/>
        </w:rPr>
        <w:t>.</w:t>
      </w:r>
    </w:p>
    <w:p w:rsidR="000A1091" w:rsidRPr="00C25C02" w:rsidRDefault="000A1091" w:rsidP="000A1091">
      <w:pPr>
        <w:pStyle w:val="EnvelopeAddress"/>
        <w:rPr>
          <w:b/>
          <w:bCs/>
          <w:u w:val="single"/>
        </w:rPr>
      </w:pPr>
      <w:r w:rsidRPr="00C25C02">
        <w:rPr>
          <w:b/>
          <w:bCs/>
          <w:u w:val="single"/>
        </w:rPr>
        <w:t xml:space="preserve">Technology </w:t>
      </w:r>
      <w:proofErr w:type="gramStart"/>
      <w:r w:rsidRPr="00C25C02">
        <w:rPr>
          <w:b/>
          <w:bCs/>
          <w:u w:val="single"/>
        </w:rPr>
        <w:t>Used</w:t>
      </w:r>
      <w:r>
        <w:rPr>
          <w:b/>
          <w:bCs/>
          <w:u w:val="single"/>
        </w:rPr>
        <w:t xml:space="preserve"> :</w:t>
      </w:r>
      <w:proofErr w:type="gramEnd"/>
      <w:r>
        <w:rPr>
          <w:b/>
          <w:bCs/>
          <w:u w:val="single"/>
        </w:rPr>
        <w:t xml:space="preserve"> </w:t>
      </w:r>
      <w:r>
        <w:rPr>
          <w:bCs/>
        </w:rPr>
        <w:t>WEB API, ENTITY FRAMEWORK, LINQ, SQL SERVER, AZURE.</w:t>
      </w:r>
    </w:p>
    <w:p w:rsidR="008C49B1" w:rsidRDefault="008C49B1">
      <w:pPr>
        <w:pStyle w:val="EnvelopeAddress"/>
      </w:pPr>
    </w:p>
    <w:p w:rsidR="00E03017" w:rsidRDefault="00E03017">
      <w:pPr>
        <w:pStyle w:val="EnvelopeAddress"/>
      </w:pPr>
    </w:p>
    <w:p w:rsidR="008C49B1" w:rsidRDefault="008C49B1">
      <w:pPr>
        <w:shd w:val="clear" w:color="auto" w:fill="CBCBCB"/>
        <w:rPr>
          <w:rFonts w:hint="eastAsia"/>
        </w:rPr>
      </w:pPr>
      <w:r>
        <w:rPr>
          <w:rFonts w:ascii="Garamond" w:hAnsi="Garamond" w:cs="Garamond"/>
          <w:b/>
          <w:sz w:val="22"/>
          <w:szCs w:val="22"/>
          <w:lang w:val="en-GB"/>
        </w:rPr>
        <w:t>Academic Project</w:t>
      </w:r>
      <w:r>
        <w:tab/>
      </w:r>
      <w:r>
        <w:tab/>
      </w:r>
      <w:r>
        <w:tab/>
      </w:r>
      <w:r>
        <w:tab/>
      </w:r>
      <w:r>
        <w:tab/>
      </w:r>
    </w:p>
    <w:p w:rsidR="008C49B1" w:rsidRDefault="008C49B1">
      <w:pPr>
        <w:spacing w:line="360" w:lineRule="auto"/>
        <w:jc w:val="both"/>
        <w:rPr>
          <w:rFonts w:hint="eastAsia"/>
        </w:rPr>
      </w:pPr>
      <w:r>
        <w:rPr>
          <w:rFonts w:ascii="Arial" w:hAnsi="Arial" w:cs="Arial"/>
          <w:b/>
          <w:iCs/>
          <w:color w:val="000000"/>
          <w:sz w:val="20"/>
          <w:szCs w:val="20"/>
        </w:rPr>
        <w:t xml:space="preserve">Online Examination System </w:t>
      </w:r>
      <w:r>
        <w:rPr>
          <w:rFonts w:ascii="Arial" w:hAnsi="Arial" w:cs="Arial"/>
          <w:iCs/>
          <w:color w:val="000000"/>
          <w:sz w:val="20"/>
          <w:szCs w:val="20"/>
        </w:rPr>
        <w:t>using Asp.net in MCA 6</w:t>
      </w:r>
      <w:r>
        <w:rPr>
          <w:rFonts w:ascii="Arial" w:hAnsi="Arial" w:cs="Arial"/>
          <w:iCs/>
          <w:color w:val="000000"/>
          <w:sz w:val="20"/>
          <w:szCs w:val="20"/>
          <w:vertAlign w:val="superscript"/>
        </w:rPr>
        <w:t>th</w:t>
      </w:r>
      <w:r>
        <w:rPr>
          <w:rFonts w:ascii="Arial" w:hAnsi="Arial" w:cs="Arial"/>
          <w:iCs/>
          <w:color w:val="000000"/>
          <w:sz w:val="20"/>
          <w:szCs w:val="20"/>
        </w:rPr>
        <w:t xml:space="preserve"> </w:t>
      </w:r>
      <w:proofErr w:type="spellStart"/>
      <w:proofErr w:type="gramStart"/>
      <w:r>
        <w:rPr>
          <w:rFonts w:ascii="Arial" w:hAnsi="Arial" w:cs="Arial"/>
          <w:iCs/>
          <w:color w:val="000000"/>
          <w:sz w:val="20"/>
          <w:szCs w:val="20"/>
        </w:rPr>
        <w:t>Sem</w:t>
      </w:r>
      <w:proofErr w:type="spellEnd"/>
      <w:proofErr w:type="gramEnd"/>
      <w:r>
        <w:rPr>
          <w:rFonts w:ascii="Arial" w:hAnsi="Arial" w:cs="Arial"/>
          <w:iCs/>
          <w:color w:val="000000"/>
          <w:sz w:val="20"/>
          <w:szCs w:val="20"/>
        </w:rPr>
        <w:t xml:space="preserve"> projects.</w:t>
      </w:r>
    </w:p>
    <w:p w:rsidR="008C49B1" w:rsidRDefault="008C49B1">
      <w:pPr>
        <w:pStyle w:val="EnvelopeAddress"/>
        <w:jc w:val="both"/>
      </w:pPr>
      <w:r>
        <w:rPr>
          <w:rFonts w:ascii="Arial" w:hAnsi="Arial" w:cs="Arial"/>
          <w:b/>
          <w:iCs/>
          <w:color w:val="000000"/>
          <w:sz w:val="20"/>
          <w:szCs w:val="20"/>
          <w:u w:val="single"/>
        </w:rPr>
        <w:t>Description</w:t>
      </w:r>
      <w:r>
        <w:rPr>
          <w:rFonts w:ascii="Arial" w:hAnsi="Arial" w:cs="Arial"/>
          <w:b/>
          <w:iCs/>
          <w:color w:val="000000"/>
          <w:sz w:val="20"/>
          <w:szCs w:val="20"/>
        </w:rPr>
        <w:t>:</w:t>
      </w:r>
      <w:r>
        <w:rPr>
          <w:rFonts w:cs="Arial"/>
          <w:iCs/>
          <w:color w:val="000000"/>
        </w:rPr>
        <w:t xml:space="preserve"> Website </w:t>
      </w:r>
      <w:r w:rsidR="001A6B42">
        <w:rPr>
          <w:rFonts w:cs="Arial"/>
          <w:iCs/>
          <w:color w:val="000000"/>
        </w:rPr>
        <w:t>for</w:t>
      </w:r>
      <w:r w:rsidR="00EA61AF">
        <w:rPr>
          <w:rFonts w:cs="Arial"/>
          <w:iCs/>
          <w:color w:val="000000"/>
        </w:rPr>
        <w:t xml:space="preserve"> Conducting Online Exam i</w:t>
      </w:r>
      <w:r>
        <w:rPr>
          <w:rFonts w:cs="Arial"/>
          <w:iCs/>
          <w:color w:val="000000"/>
        </w:rPr>
        <w:t>n Universities and Automatically Generate Result Based On Their Performance.</w:t>
      </w:r>
    </w:p>
    <w:p w:rsidR="008C49B1" w:rsidRDefault="008C49B1">
      <w:pPr>
        <w:pStyle w:val="EnvelopeAddress"/>
        <w:jc w:val="both"/>
        <w:rPr>
          <w:iCs/>
          <w:color w:val="000000"/>
        </w:rPr>
      </w:pPr>
    </w:p>
    <w:p w:rsidR="008C49B1" w:rsidRDefault="008C49B1">
      <w:pPr>
        <w:shd w:val="clear" w:color="auto" w:fill="CBCBCB"/>
        <w:rPr>
          <w:rFonts w:hint="eastAsia"/>
        </w:rPr>
      </w:pPr>
      <w:r>
        <w:rPr>
          <w:rFonts w:ascii="Garamond" w:hAnsi="Garamond" w:cs="Garamond"/>
          <w:b/>
          <w:sz w:val="22"/>
          <w:szCs w:val="22"/>
          <w:lang w:val="en-GB"/>
        </w:rPr>
        <w:t>Professional Strength</w:t>
      </w:r>
    </w:p>
    <w:p w:rsidR="008C49B1" w:rsidRDefault="008C49B1">
      <w:pPr>
        <w:pStyle w:val="EnvelopeReturn"/>
        <w:rPr>
          <w:rFonts w:ascii="Garamond" w:hAnsi="Garamond" w:cs="Garamond"/>
          <w:sz w:val="22"/>
          <w:szCs w:val="22"/>
        </w:rPr>
      </w:pPr>
    </w:p>
    <w:p w:rsidR="008C49B1" w:rsidRDefault="008C49B1">
      <w:pPr>
        <w:pStyle w:val="EnvelopeReturn"/>
        <w:numPr>
          <w:ilvl w:val="0"/>
          <w:numId w:val="3"/>
        </w:numPr>
        <w:rPr>
          <w:rFonts w:hint="eastAsia"/>
        </w:rPr>
      </w:pPr>
      <w:r>
        <w:rPr>
          <w:rFonts w:ascii="Calibri" w:hAnsi="Calibri" w:cs="Calibri"/>
          <w:sz w:val="22"/>
          <w:szCs w:val="22"/>
        </w:rPr>
        <w:t xml:space="preserve">Very energetic and passionate to learn to deliver with excellence. </w:t>
      </w:r>
    </w:p>
    <w:p w:rsidR="008C49B1" w:rsidRDefault="008C49B1">
      <w:pPr>
        <w:pStyle w:val="EnvelopeReturn"/>
        <w:numPr>
          <w:ilvl w:val="0"/>
          <w:numId w:val="3"/>
        </w:numPr>
        <w:rPr>
          <w:rFonts w:hint="eastAsia"/>
        </w:rPr>
      </w:pPr>
      <w:r>
        <w:rPr>
          <w:rFonts w:ascii="Calibri" w:hAnsi="Calibri" w:cs="Calibri"/>
          <w:sz w:val="22"/>
          <w:szCs w:val="22"/>
        </w:rPr>
        <w:t>A self-starter with a positive attitude and possesses high adaptability to the changing technology.</w:t>
      </w:r>
    </w:p>
    <w:p w:rsidR="008C49B1" w:rsidRDefault="008C49B1">
      <w:pPr>
        <w:pStyle w:val="EnvelopeReturn"/>
        <w:numPr>
          <w:ilvl w:val="0"/>
          <w:numId w:val="3"/>
        </w:numPr>
        <w:rPr>
          <w:rFonts w:hint="eastAsia"/>
        </w:rPr>
      </w:pPr>
      <w:r>
        <w:rPr>
          <w:rFonts w:ascii="Calibri" w:hAnsi="Calibri" w:cs="Calibri"/>
          <w:sz w:val="22"/>
          <w:szCs w:val="22"/>
        </w:rPr>
        <w:t>Excellent team player with good interpersonal and communication skills</w:t>
      </w:r>
    </w:p>
    <w:p w:rsidR="008C49B1" w:rsidRDefault="008C49B1">
      <w:pPr>
        <w:pStyle w:val="EnvelopeReturn"/>
        <w:numPr>
          <w:ilvl w:val="0"/>
          <w:numId w:val="3"/>
        </w:numPr>
        <w:rPr>
          <w:rFonts w:hint="eastAsia"/>
        </w:rPr>
      </w:pPr>
      <w:r>
        <w:rPr>
          <w:rFonts w:ascii="Calibri" w:eastAsia="Calibri" w:hAnsi="Calibri" w:cs="Calibri"/>
          <w:sz w:val="22"/>
          <w:szCs w:val="22"/>
        </w:rPr>
        <w:t>Ability to set goals and priorities and ensuring timely delivery of assignments maintaining quality standards</w:t>
      </w:r>
    </w:p>
    <w:p w:rsidR="008C49B1" w:rsidRDefault="008C49B1">
      <w:pPr>
        <w:pStyle w:val="EnvelopeAddress"/>
        <w:ind w:left="360"/>
        <w:rPr>
          <w:rFonts w:ascii="Garamond" w:hAnsi="Garamond" w:cs="Garamond"/>
          <w:color w:val="000000"/>
        </w:rPr>
      </w:pPr>
    </w:p>
    <w:p w:rsidR="008C49B1" w:rsidRDefault="008C49B1">
      <w:pPr>
        <w:pStyle w:val="EnvelopeReturn"/>
        <w:rPr>
          <w:rFonts w:ascii="Garamond" w:hAnsi="Garamond" w:cs="Garamond"/>
          <w:b/>
          <w:color w:val="000000"/>
          <w:sz w:val="22"/>
          <w:szCs w:val="22"/>
          <w:lang w:val="en-GB"/>
        </w:rPr>
      </w:pPr>
    </w:p>
    <w:p w:rsidR="008C49B1" w:rsidRDefault="008C49B1">
      <w:pPr>
        <w:shd w:val="clear" w:color="auto" w:fill="CBCBCB"/>
        <w:rPr>
          <w:rFonts w:hint="eastAsia"/>
        </w:rPr>
      </w:pPr>
      <w:r>
        <w:rPr>
          <w:rFonts w:ascii="Garamond" w:hAnsi="Garamond" w:cs="Garamond"/>
          <w:b/>
          <w:sz w:val="22"/>
          <w:szCs w:val="22"/>
          <w:lang w:val="en-GB"/>
        </w:rPr>
        <w:t>Education</w:t>
      </w:r>
    </w:p>
    <w:p w:rsidR="008C49B1" w:rsidRDefault="008C49B1">
      <w:pPr>
        <w:ind w:left="720"/>
        <w:rPr>
          <w:rFonts w:ascii="Garamond" w:hAnsi="Garamond" w:cs="Garamond"/>
          <w:sz w:val="22"/>
          <w:szCs w:val="22"/>
        </w:rPr>
      </w:pPr>
    </w:p>
    <w:p w:rsidR="008C49B1" w:rsidRDefault="008C49B1">
      <w:pPr>
        <w:pStyle w:val="EnvelopeAddress"/>
        <w:numPr>
          <w:ilvl w:val="0"/>
          <w:numId w:val="4"/>
        </w:numPr>
      </w:pPr>
      <w:r>
        <w:rPr>
          <w:rFonts w:cs="Arial"/>
        </w:rPr>
        <w:lastRenderedPageBreak/>
        <w:t>2012 – 2015</w:t>
      </w:r>
      <w:r>
        <w:tab/>
      </w:r>
      <w:r>
        <w:rPr>
          <w:rFonts w:cs="Arial"/>
        </w:rPr>
        <w:t>Master of computer Application,</w:t>
      </w:r>
      <w:r>
        <w:rPr>
          <w:rFonts w:cs="Arial"/>
          <w:bCs/>
        </w:rPr>
        <w:t xml:space="preserve"> </w:t>
      </w:r>
      <w:proofErr w:type="spellStart"/>
      <w:r>
        <w:rPr>
          <w:rFonts w:cs="Arial"/>
          <w:bCs/>
        </w:rPr>
        <w:t>G.B.Pant</w:t>
      </w:r>
      <w:proofErr w:type="spellEnd"/>
      <w:r>
        <w:rPr>
          <w:rFonts w:cs="Arial"/>
          <w:bCs/>
        </w:rPr>
        <w:t xml:space="preserve"> Engineering College </w:t>
      </w:r>
      <w:proofErr w:type="spellStart"/>
      <w:r>
        <w:rPr>
          <w:rFonts w:cs="Arial"/>
          <w:bCs/>
        </w:rPr>
        <w:t>Ghurdauri</w:t>
      </w:r>
      <w:proofErr w:type="spellEnd"/>
      <w:r>
        <w:rPr>
          <w:rFonts w:cs="Arial"/>
          <w:bCs/>
        </w:rPr>
        <w:t xml:space="preserve"> </w:t>
      </w:r>
      <w:proofErr w:type="spellStart"/>
      <w:r>
        <w:rPr>
          <w:rFonts w:cs="Arial"/>
          <w:bCs/>
        </w:rPr>
        <w:t>Pauri</w:t>
      </w:r>
      <w:proofErr w:type="spellEnd"/>
      <w:r>
        <w:rPr>
          <w:rFonts w:cs="Arial"/>
          <w:bCs/>
        </w:rPr>
        <w:t xml:space="preserve"> </w:t>
      </w:r>
      <w:proofErr w:type="spellStart"/>
      <w:r>
        <w:rPr>
          <w:rFonts w:cs="Arial"/>
          <w:bCs/>
        </w:rPr>
        <w:t>Garhwal</w:t>
      </w:r>
      <w:proofErr w:type="spellEnd"/>
      <w:r>
        <w:rPr>
          <w:rFonts w:cs="Arial"/>
        </w:rPr>
        <w:t xml:space="preserve">, </w:t>
      </w:r>
      <w:proofErr w:type="spellStart"/>
      <w:r>
        <w:rPr>
          <w:rFonts w:cs="Arial"/>
        </w:rPr>
        <w:t>Uttarakhand</w:t>
      </w:r>
      <w:proofErr w:type="spellEnd"/>
      <w:r>
        <w:rPr>
          <w:rFonts w:cs="Arial"/>
        </w:rPr>
        <w:t xml:space="preserve"> (</w:t>
      </w:r>
      <w:r>
        <w:rPr>
          <w:rFonts w:cs="Arial"/>
          <w:bCs/>
        </w:rPr>
        <w:t>75.8</w:t>
      </w:r>
      <w:r>
        <w:rPr>
          <w:rFonts w:cs="Arial"/>
        </w:rPr>
        <w:t>%)</w:t>
      </w:r>
    </w:p>
    <w:p w:rsidR="008C49B1" w:rsidRDefault="008C49B1">
      <w:pPr>
        <w:pStyle w:val="EnvelopeAddress"/>
        <w:numPr>
          <w:ilvl w:val="0"/>
          <w:numId w:val="4"/>
        </w:numPr>
      </w:pPr>
      <w:r>
        <w:rPr>
          <w:rFonts w:cs="Arial"/>
        </w:rPr>
        <w:t>2008 – 2011</w:t>
      </w:r>
      <w:r>
        <w:tab/>
      </w:r>
      <w:r>
        <w:rPr>
          <w:rFonts w:cs="Arial"/>
        </w:rPr>
        <w:t xml:space="preserve">Bachelor of Science, </w:t>
      </w:r>
      <w:proofErr w:type="spellStart"/>
      <w:r>
        <w:rPr>
          <w:rFonts w:cs="Arial"/>
        </w:rPr>
        <w:t>Kumaun</w:t>
      </w:r>
      <w:proofErr w:type="spellEnd"/>
      <w:r>
        <w:rPr>
          <w:rFonts w:cs="Arial"/>
        </w:rPr>
        <w:t xml:space="preserve"> University </w:t>
      </w:r>
      <w:proofErr w:type="spellStart"/>
      <w:r>
        <w:rPr>
          <w:rFonts w:cs="Arial"/>
        </w:rPr>
        <w:t>Uttarakhand</w:t>
      </w:r>
      <w:proofErr w:type="spellEnd"/>
      <w:r>
        <w:rPr>
          <w:rFonts w:cs="Arial"/>
        </w:rPr>
        <w:t xml:space="preserve"> (54.4%)</w:t>
      </w:r>
    </w:p>
    <w:p w:rsidR="008C49B1" w:rsidRDefault="008C49B1">
      <w:pPr>
        <w:pStyle w:val="EnvelopeAddress"/>
        <w:numPr>
          <w:ilvl w:val="0"/>
          <w:numId w:val="4"/>
        </w:numPr>
      </w:pPr>
      <w:r>
        <w:rPr>
          <w:rFonts w:cs="Arial"/>
        </w:rPr>
        <w:t>2007 – 2008</w:t>
      </w:r>
      <w:r>
        <w:tab/>
      </w:r>
      <w:r>
        <w:rPr>
          <w:rFonts w:cs="Arial"/>
        </w:rPr>
        <w:t xml:space="preserve">Intermediate, </w:t>
      </w:r>
      <w:proofErr w:type="spellStart"/>
      <w:r>
        <w:rPr>
          <w:rFonts w:cs="Arial"/>
        </w:rPr>
        <w:t>Uttarakhand</w:t>
      </w:r>
      <w:proofErr w:type="spellEnd"/>
      <w:r>
        <w:rPr>
          <w:rFonts w:cs="Arial"/>
        </w:rPr>
        <w:t xml:space="preserve"> Board (</w:t>
      </w:r>
      <w:r>
        <w:rPr>
          <w:rFonts w:cs="Arial"/>
          <w:bCs/>
        </w:rPr>
        <w:t>73</w:t>
      </w:r>
      <w:r>
        <w:rPr>
          <w:rFonts w:cs="Arial"/>
        </w:rPr>
        <w:t>%)</w:t>
      </w:r>
    </w:p>
    <w:p w:rsidR="008C49B1" w:rsidRDefault="008C49B1">
      <w:pPr>
        <w:pStyle w:val="EnvelopeAddress"/>
        <w:numPr>
          <w:ilvl w:val="0"/>
          <w:numId w:val="4"/>
        </w:numPr>
      </w:pPr>
      <w:r>
        <w:rPr>
          <w:rFonts w:cs="Arial"/>
        </w:rPr>
        <w:t>2005 – 2006</w:t>
      </w:r>
      <w:r>
        <w:tab/>
      </w:r>
      <w:r>
        <w:rPr>
          <w:rFonts w:cs="Arial"/>
        </w:rPr>
        <w:t xml:space="preserve">High School, </w:t>
      </w:r>
      <w:proofErr w:type="spellStart"/>
      <w:r>
        <w:rPr>
          <w:rFonts w:cs="Arial"/>
        </w:rPr>
        <w:t>Uttarakhand</w:t>
      </w:r>
      <w:proofErr w:type="spellEnd"/>
      <w:r>
        <w:rPr>
          <w:rFonts w:cs="Arial"/>
        </w:rPr>
        <w:t xml:space="preserve"> Board (61</w:t>
      </w:r>
      <w:r>
        <w:rPr>
          <w:rFonts w:cs="Arial"/>
          <w:bCs/>
        </w:rPr>
        <w:t>.67</w:t>
      </w:r>
      <w:r>
        <w:rPr>
          <w:rFonts w:cs="Arial"/>
        </w:rPr>
        <w:t>%)</w:t>
      </w:r>
    </w:p>
    <w:p w:rsidR="008C49B1" w:rsidRDefault="008C49B1">
      <w:pPr>
        <w:rPr>
          <w:rFonts w:ascii="Garamond" w:hAnsi="Garamond" w:cs="Garamond"/>
          <w:sz w:val="22"/>
          <w:szCs w:val="22"/>
        </w:rPr>
      </w:pPr>
    </w:p>
    <w:p w:rsidR="00BB7394" w:rsidRDefault="00BB7394">
      <w:pPr>
        <w:rPr>
          <w:rFonts w:ascii="Garamond" w:hAnsi="Garamond" w:cs="Garamond"/>
          <w:sz w:val="22"/>
          <w:szCs w:val="22"/>
        </w:rPr>
      </w:pPr>
    </w:p>
    <w:p w:rsidR="00BB7394" w:rsidRDefault="00BB7394">
      <w:pPr>
        <w:rPr>
          <w:rFonts w:ascii="Garamond" w:hAnsi="Garamond" w:cs="Garamond"/>
          <w:sz w:val="22"/>
          <w:szCs w:val="22"/>
        </w:rPr>
      </w:pPr>
    </w:p>
    <w:p w:rsidR="008C49B1" w:rsidRDefault="008C49B1">
      <w:pPr>
        <w:shd w:val="clear" w:color="auto" w:fill="CBCBCB"/>
        <w:rPr>
          <w:rFonts w:hint="eastAsia"/>
        </w:rPr>
      </w:pPr>
      <w:r>
        <w:rPr>
          <w:rFonts w:ascii="Garamond" w:hAnsi="Garamond" w:cs="Garamond"/>
          <w:b/>
          <w:sz w:val="22"/>
          <w:szCs w:val="22"/>
          <w:lang w:val="en-GB"/>
        </w:rPr>
        <w:t>Personal Details:</w:t>
      </w:r>
    </w:p>
    <w:p w:rsidR="008C49B1" w:rsidRDefault="008C49B1">
      <w:pPr>
        <w:pStyle w:val="EnvelopeReturn"/>
        <w:ind w:left="0"/>
        <w:rPr>
          <w:rFonts w:ascii="Garamond" w:hAnsi="Garamond" w:cs="Garamond"/>
          <w:sz w:val="22"/>
          <w:szCs w:val="22"/>
        </w:rPr>
      </w:pPr>
    </w:p>
    <w:p w:rsidR="008C49B1" w:rsidRDefault="008C49B1">
      <w:pPr>
        <w:pStyle w:val="EnvelopeAddress"/>
        <w:numPr>
          <w:ilvl w:val="0"/>
          <w:numId w:val="6"/>
        </w:numPr>
      </w:pPr>
      <w:r>
        <w:rPr>
          <w:rFonts w:cs="Arial"/>
        </w:rPr>
        <w:t>Date of Birth:</w:t>
      </w:r>
      <w:r>
        <w:tab/>
      </w:r>
      <w:r>
        <w:tab/>
      </w:r>
      <w:r>
        <w:rPr>
          <w:rFonts w:eastAsia="Calibri"/>
        </w:rPr>
        <w:t>16</w:t>
      </w:r>
      <w:r>
        <w:rPr>
          <w:rFonts w:eastAsia="Calibri"/>
          <w:vertAlign w:val="superscript"/>
        </w:rPr>
        <w:t>th</w:t>
      </w:r>
      <w:r>
        <w:rPr>
          <w:rFonts w:eastAsia="Calibri"/>
        </w:rPr>
        <w:t xml:space="preserve"> </w:t>
      </w:r>
      <w:r w:rsidR="00837A59">
        <w:rPr>
          <w:rFonts w:eastAsia="Calibri"/>
        </w:rPr>
        <w:t>June</w:t>
      </w:r>
      <w:r>
        <w:rPr>
          <w:rFonts w:eastAsia="Calibri"/>
        </w:rPr>
        <w:t xml:space="preserve"> 1991.</w:t>
      </w:r>
    </w:p>
    <w:p w:rsidR="008C49B1" w:rsidRDefault="008C49B1">
      <w:pPr>
        <w:pStyle w:val="EnvelopeAddress"/>
        <w:numPr>
          <w:ilvl w:val="0"/>
          <w:numId w:val="6"/>
        </w:numPr>
      </w:pPr>
      <w:r>
        <w:rPr>
          <w:rFonts w:cs="Arial"/>
        </w:rPr>
        <w:t>Nationality:</w:t>
      </w:r>
      <w:r>
        <w:tab/>
      </w:r>
      <w:r>
        <w:tab/>
      </w:r>
      <w:r>
        <w:rPr>
          <w:rFonts w:cs="Arial"/>
        </w:rPr>
        <w:t>Indian</w:t>
      </w:r>
    </w:p>
    <w:p w:rsidR="008C49B1" w:rsidRDefault="008C49B1">
      <w:pPr>
        <w:pStyle w:val="EnvelopeAddress"/>
        <w:numPr>
          <w:ilvl w:val="0"/>
          <w:numId w:val="6"/>
        </w:numPr>
      </w:pPr>
      <w:r>
        <w:rPr>
          <w:rFonts w:cs="Arial"/>
        </w:rPr>
        <w:t>Marital status:</w:t>
      </w:r>
      <w:r>
        <w:tab/>
      </w:r>
      <w:r>
        <w:tab/>
      </w:r>
      <w:r>
        <w:rPr>
          <w:rFonts w:cs="Arial"/>
        </w:rPr>
        <w:t>unmarried.</w:t>
      </w:r>
    </w:p>
    <w:p w:rsidR="008C49B1" w:rsidRDefault="008C49B1">
      <w:pPr>
        <w:pStyle w:val="EnvelopeAddress"/>
        <w:numPr>
          <w:ilvl w:val="0"/>
          <w:numId w:val="6"/>
        </w:numPr>
      </w:pPr>
      <w:r>
        <w:rPr>
          <w:rFonts w:cs="Arial"/>
        </w:rPr>
        <w:t>Gender:</w:t>
      </w:r>
      <w:r>
        <w:tab/>
      </w:r>
      <w:r>
        <w:tab/>
        <w:t>M</w:t>
      </w:r>
      <w:r>
        <w:rPr>
          <w:rFonts w:cs="Arial"/>
        </w:rPr>
        <w:t>ale</w:t>
      </w:r>
    </w:p>
    <w:p w:rsidR="008C49B1" w:rsidRDefault="008C49B1" w:rsidP="00EA2828">
      <w:pPr>
        <w:pStyle w:val="EnvelopeAddress"/>
        <w:numPr>
          <w:ilvl w:val="0"/>
          <w:numId w:val="6"/>
        </w:numPr>
      </w:pPr>
      <w:r>
        <w:rPr>
          <w:rFonts w:cs="Arial"/>
        </w:rPr>
        <w:t>Hobbies</w:t>
      </w:r>
      <w:r>
        <w:tab/>
      </w:r>
      <w:r w:rsidR="00EA2828">
        <w:t xml:space="preserve">              </w:t>
      </w:r>
      <w:r w:rsidR="00EA2828" w:rsidRPr="00EA2828">
        <w:rPr>
          <w:rFonts w:ascii="Arial" w:hAnsi="Arial" w:cs="Arial"/>
          <w:shd w:val="clear" w:color="auto" w:fill="FFFFFF"/>
          <w:lang w:bidi="hi-IN"/>
        </w:rPr>
        <w:t>Mountaineering</w:t>
      </w:r>
      <w:r w:rsidR="00EA2828">
        <w:rPr>
          <w:rFonts w:ascii="Arial" w:hAnsi="Arial" w:cs="Arial"/>
          <w:shd w:val="clear" w:color="auto" w:fill="FFFFFF"/>
          <w:lang w:bidi="hi-IN"/>
        </w:rPr>
        <w:t>, Tracking, Rafting</w:t>
      </w:r>
    </w:p>
    <w:sectPr w:rsidR="008C49B1">
      <w:headerReference w:type="even" r:id="rId7"/>
      <w:headerReference w:type="default" r:id="rId8"/>
      <w:footerReference w:type="even" r:id="rId9"/>
      <w:footerReference w:type="default" r:id="rId10"/>
      <w:headerReference w:type="first" r:id="rId11"/>
      <w:footerReference w:type="first" r:id="rId12"/>
      <w:pgSz w:w="12240" w:h="15840"/>
      <w:pgMar w:top="1698" w:right="1134" w:bottom="1134" w:left="1134" w:header="1134" w:footer="720" w:gutter="0"/>
      <w:cols w:space="720"/>
      <w:titlePg/>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284B" w:rsidRDefault="0004284B">
      <w:pPr>
        <w:rPr>
          <w:rFonts w:hint="eastAsia"/>
        </w:rPr>
      </w:pPr>
      <w:r>
        <w:separator/>
      </w:r>
    </w:p>
  </w:endnote>
  <w:endnote w:type="continuationSeparator" w:id="0">
    <w:p w:rsidR="0004284B" w:rsidRDefault="0004284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Arial"/>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0"/>
    <w:family w:val="swiss"/>
    <w:pitch w:val="variable"/>
    <w:sig w:usb0="00000000" w:usb1="500078FF" w:usb2="00000021" w:usb3="00000000" w:csb0="000001BF" w:csb1="00000000"/>
  </w:font>
  <w:font w:name="Microsoft YaHei">
    <w:panose1 w:val="020B0503020204020204"/>
    <w:charset w:val="86"/>
    <w:family w:val="swiss"/>
    <w:pitch w:val="variable"/>
    <w:sig w:usb0="A0000287" w:usb1="28CF3C52" w:usb2="00000016" w:usb3="00000000" w:csb0="0004001F" w:csb1="00000000"/>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sans-serif">
    <w:altName w:val="Arial"/>
    <w:charset w:val="00"/>
    <w:family w:val="auto"/>
    <w:pitch w:val="variable"/>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69EB" w:rsidRDefault="00D569EB">
    <w:pPr>
      <w:pStyle w:val="Footer"/>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69EB" w:rsidRDefault="00D569EB">
    <w:pPr>
      <w:pStyle w:val="Footer"/>
      <w:rPr>
        <w:rFonts w:hint="eastAsia"/>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69EB" w:rsidRDefault="00D569EB">
    <w:pPr>
      <w:pStyle w:val="Footer"/>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284B" w:rsidRDefault="0004284B">
      <w:pPr>
        <w:rPr>
          <w:rFonts w:hint="eastAsia"/>
        </w:rPr>
      </w:pPr>
      <w:r>
        <w:separator/>
      </w:r>
    </w:p>
  </w:footnote>
  <w:footnote w:type="continuationSeparator" w:id="0">
    <w:p w:rsidR="0004284B" w:rsidRDefault="0004284B">
      <w:pPr>
        <w:rPr>
          <w:rFonts w:hint="eastAsia"/>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69EB" w:rsidRDefault="00D569EB">
    <w:pPr>
      <w:pStyle w:val="Header"/>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9B1" w:rsidRDefault="008C49B1">
    <w:pPr>
      <w:pStyle w:val="WW-Header"/>
      <w:jc w:val="center"/>
      <w:rPr>
        <w:rFonts w:hint="eastAsi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9B1" w:rsidRDefault="008C49B1">
    <w:pPr>
      <w:pStyle w:val="WW-Header"/>
      <w:jc w:val="center"/>
      <w:rPr>
        <w:rFonts w:hint="eastAsia"/>
      </w:rPr>
    </w:pPr>
    <w:proofErr w:type="spellStart"/>
    <w:r>
      <w:rPr>
        <w:rFonts w:ascii="Garamond" w:hAnsi="Garamond" w:cs="Garamond"/>
        <w:b/>
        <w:sz w:val="26"/>
        <w:szCs w:val="26"/>
        <w:lang w:val="en-GB"/>
      </w:rPr>
      <w:t>Himanshu</w:t>
    </w:r>
    <w:proofErr w:type="spellEnd"/>
    <w:r>
      <w:rPr>
        <w:rFonts w:ascii="Garamond" w:hAnsi="Garamond" w:cs="Garamond"/>
        <w:b/>
        <w:sz w:val="26"/>
        <w:szCs w:val="26"/>
        <w:lang w:val="en-GB"/>
      </w:rPr>
      <w:t xml:space="preserve"> </w:t>
    </w:r>
    <w:proofErr w:type="spellStart"/>
    <w:r>
      <w:rPr>
        <w:rFonts w:ascii="Garamond" w:hAnsi="Garamond" w:cs="Garamond"/>
        <w:b/>
        <w:sz w:val="26"/>
        <w:szCs w:val="26"/>
        <w:lang w:val="en-GB"/>
      </w:rPr>
      <w:t>Bisht</w:t>
    </w:r>
    <w:proofErr w:type="spellEnd"/>
  </w:p>
  <w:p w:rsidR="008C49B1" w:rsidRDefault="008C49B1">
    <w:pPr>
      <w:pStyle w:val="WW-Footer"/>
      <w:tabs>
        <w:tab w:val="center" w:pos="4680"/>
        <w:tab w:val="left" w:pos="7140"/>
      </w:tabs>
      <w:rPr>
        <w:rFonts w:hint="eastAsia"/>
      </w:rPr>
    </w:pPr>
    <w:r>
      <w:tab/>
    </w:r>
    <w:r>
      <w:rPr>
        <w:rFonts w:ascii="Arial" w:hAnsi="Arial" w:cs="Arial"/>
        <w:sz w:val="22"/>
        <w:szCs w:val="22"/>
        <w:lang w:val="en-GB"/>
      </w:rPr>
      <w:t xml:space="preserve">House No – </w:t>
    </w:r>
    <w:r w:rsidR="00C93B21">
      <w:rPr>
        <w:rFonts w:ascii="Arial" w:hAnsi="Arial" w:cs="Arial"/>
        <w:sz w:val="22"/>
        <w:szCs w:val="22"/>
        <w:lang w:val="en-GB"/>
      </w:rPr>
      <w:t>C</w:t>
    </w:r>
    <w:r w:rsidR="00B16619">
      <w:rPr>
        <w:rFonts w:ascii="Arial" w:hAnsi="Arial" w:cs="Arial"/>
        <w:sz w:val="22"/>
        <w:szCs w:val="22"/>
        <w:lang w:val="en-GB"/>
      </w:rPr>
      <w:t>-1/25</w:t>
    </w:r>
    <w:r>
      <w:rPr>
        <w:rFonts w:ascii="Arial" w:hAnsi="Arial" w:cs="Arial"/>
        <w:sz w:val="22"/>
        <w:szCs w:val="22"/>
        <w:lang w:val="en-GB"/>
      </w:rPr>
      <w:t xml:space="preserve">1, </w:t>
    </w:r>
    <w:r>
      <w:rPr>
        <w:rFonts w:ascii="Arial" w:hAnsi="Arial" w:cs="Arial"/>
        <w:sz w:val="22"/>
        <w:szCs w:val="22"/>
      </w:rPr>
      <w:t>Noida Sector 55</w:t>
    </w:r>
  </w:p>
  <w:p w:rsidR="008C49B1" w:rsidRDefault="008C49B1">
    <w:pPr>
      <w:pStyle w:val="WW-Footer"/>
      <w:tabs>
        <w:tab w:val="center" w:pos="4680"/>
        <w:tab w:val="left" w:pos="7140"/>
      </w:tabs>
      <w:rPr>
        <w:rFonts w:hint="eastAsia"/>
      </w:rPr>
    </w:pPr>
    <w:r>
      <w:rPr>
        <w:rFonts w:ascii="Arial" w:eastAsia="Arial" w:hAnsi="Arial" w:cs="Arial"/>
        <w:sz w:val="22"/>
        <w:szCs w:val="22"/>
        <w:lang w:val="en-GB"/>
      </w:rPr>
      <w:t xml:space="preserve">                                         </w:t>
    </w:r>
    <w:r>
      <w:rPr>
        <w:rFonts w:ascii="Arial" w:hAnsi="Arial" w:cs="Arial"/>
        <w:sz w:val="22"/>
        <w:szCs w:val="22"/>
        <w:lang w:val="en-GB"/>
      </w:rPr>
      <w:t>E: bishthimanshu21@</w:t>
    </w:r>
    <w:r w:rsidR="00D569EB" w:rsidRPr="00D569EB">
      <w:rPr>
        <w:rFonts w:ascii="Arial" w:hAnsi="Arial" w:cs="Arial" w:hint="eastAsia"/>
        <w:sz w:val="22"/>
        <w:szCs w:val="22"/>
        <w:lang w:val="en-GB"/>
      </w:rPr>
      <w:t>bboygarage.com</w:t>
    </w:r>
    <w:r>
      <w:rPr>
        <w:rFonts w:ascii="Arial" w:hAnsi="Arial" w:cs="Arial"/>
        <w:sz w:val="22"/>
        <w:szCs w:val="22"/>
        <w:lang w:val="en-GB"/>
      </w:rPr>
      <w:t xml:space="preserve"> M: +91 8586880402</w:t>
    </w:r>
  </w:p>
  <w:p w:rsidR="008C49B1" w:rsidRDefault="008C49B1">
    <w:pPr>
      <w:pStyle w:val="WW-Header"/>
      <w:jc w:val="center"/>
      <w:rPr>
        <w:rFonts w:hint="eastAsia"/>
      </w:rPr>
    </w:pPr>
    <w:bookmarkStart w:id="0" w:name="_GoBack"/>
    <w:bookmarkEnd w:id="0"/>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Num1"/>
    <w:lvl w:ilvl="0">
      <w:start w:val="1"/>
      <w:numFmt w:val="bullet"/>
      <w:lvlText w:val=""/>
      <w:lvlJc w:val="left"/>
      <w:pPr>
        <w:tabs>
          <w:tab w:val="num" w:pos="0"/>
        </w:tabs>
        <w:ind w:left="720" w:hanging="360"/>
      </w:pPr>
      <w:rPr>
        <w:rFonts w:ascii="Symbol" w:hAnsi="Symbol" w:cs="Symbol"/>
        <w:sz w:val="22"/>
        <w:szCs w:val="20"/>
        <w:highlight w:val="whit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00000002"/>
    <w:name w:val="WWNum2"/>
    <w:lvl w:ilvl="0">
      <w:start w:val="1"/>
      <w:numFmt w:val="bullet"/>
      <w:lvlText w:val=""/>
      <w:lvlJc w:val="left"/>
      <w:pPr>
        <w:tabs>
          <w:tab w:val="num" w:pos="0"/>
        </w:tabs>
        <w:ind w:left="720" w:hanging="360"/>
      </w:pPr>
      <w:rPr>
        <w:rFonts w:ascii="Symbol" w:hAnsi="Symbol" w:cs="Symbol"/>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name w:val="WWNum3"/>
    <w:lvl w:ilvl="0">
      <w:start w:val="1"/>
      <w:numFmt w:val="bullet"/>
      <w:lvlText w:val=""/>
      <w:lvlJc w:val="left"/>
      <w:pPr>
        <w:tabs>
          <w:tab w:val="num" w:pos="0"/>
        </w:tabs>
        <w:ind w:left="720" w:hanging="360"/>
      </w:pPr>
      <w:rPr>
        <w:rFonts w:ascii="Symbol" w:hAnsi="Symbol" w:cs="Symbol"/>
        <w:sz w:val="22"/>
        <w:szCs w:val="22"/>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nsid w:val="00000004"/>
    <w:multiLevelType w:val="multilevel"/>
    <w:tmpl w:val="00000004"/>
    <w:name w:val="WWNum4"/>
    <w:lvl w:ilvl="0">
      <w:start w:val="1"/>
      <w:numFmt w:val="bullet"/>
      <w:lvlText w:val=""/>
      <w:lvlJc w:val="left"/>
      <w:pPr>
        <w:tabs>
          <w:tab w:val="num" w:pos="0"/>
        </w:tabs>
        <w:ind w:left="720" w:hanging="360"/>
      </w:pPr>
      <w:rPr>
        <w:rFonts w:ascii="Symbol" w:hAnsi="Symbol" w:cs="Symbol"/>
        <w:sz w:val="22"/>
        <w:szCs w:val="22"/>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nsid w:val="00000005"/>
    <w:multiLevelType w:val="multilevel"/>
    <w:tmpl w:val="00000005"/>
    <w:name w:val="WWNum5"/>
    <w:lvl w:ilvl="0">
      <w:start w:val="1"/>
      <w:numFmt w:val="bullet"/>
      <w:lvlText w:val=""/>
      <w:lvlJc w:val="left"/>
      <w:pPr>
        <w:tabs>
          <w:tab w:val="num" w:pos="0"/>
        </w:tabs>
        <w:ind w:left="720" w:hanging="360"/>
      </w:pPr>
      <w:rPr>
        <w:rFonts w:ascii="Symbol" w:hAnsi="Symbol" w:cs="Symbol"/>
        <w:sz w:val="22"/>
        <w:szCs w:val="20"/>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nsid w:val="00000006"/>
    <w:multiLevelType w:val="multilevel"/>
    <w:tmpl w:val="00000006"/>
    <w:name w:val="WWNum6"/>
    <w:lvl w:ilvl="0">
      <w:start w:val="1"/>
      <w:numFmt w:val="bullet"/>
      <w:lvlText w:val=""/>
      <w:lvlJc w:val="left"/>
      <w:pPr>
        <w:tabs>
          <w:tab w:val="num" w:pos="0"/>
        </w:tabs>
        <w:ind w:left="720" w:hanging="360"/>
      </w:pPr>
      <w:rPr>
        <w:rFonts w:ascii="Symbol" w:hAnsi="Symbol" w:cs="Symbol"/>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6">
    <w:nsid w:val="00000007"/>
    <w:multiLevelType w:val="multilevel"/>
    <w:tmpl w:val="0000000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160C0C7B"/>
    <w:multiLevelType w:val="hybridMultilevel"/>
    <w:tmpl w:val="1B18E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CC070E"/>
    <w:multiLevelType w:val="hybridMultilevel"/>
    <w:tmpl w:val="973A1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B21"/>
    <w:rsid w:val="0004284B"/>
    <w:rsid w:val="000625F1"/>
    <w:rsid w:val="000A1091"/>
    <w:rsid w:val="000D4BE3"/>
    <w:rsid w:val="001646E3"/>
    <w:rsid w:val="001A6B42"/>
    <w:rsid w:val="002172BF"/>
    <w:rsid w:val="00233D46"/>
    <w:rsid w:val="0024124C"/>
    <w:rsid w:val="00243F49"/>
    <w:rsid w:val="00273C91"/>
    <w:rsid w:val="004032A1"/>
    <w:rsid w:val="004A4E18"/>
    <w:rsid w:val="006010B5"/>
    <w:rsid w:val="006F6DDD"/>
    <w:rsid w:val="007A7C4C"/>
    <w:rsid w:val="008131DC"/>
    <w:rsid w:val="00837A59"/>
    <w:rsid w:val="008A7814"/>
    <w:rsid w:val="008C49B1"/>
    <w:rsid w:val="009858F5"/>
    <w:rsid w:val="00987E70"/>
    <w:rsid w:val="00A14F76"/>
    <w:rsid w:val="00AC7AF2"/>
    <w:rsid w:val="00AD520A"/>
    <w:rsid w:val="00B12350"/>
    <w:rsid w:val="00B16619"/>
    <w:rsid w:val="00BB7394"/>
    <w:rsid w:val="00C25C02"/>
    <w:rsid w:val="00C93B21"/>
    <w:rsid w:val="00D05999"/>
    <w:rsid w:val="00D50FEE"/>
    <w:rsid w:val="00D569EB"/>
    <w:rsid w:val="00DA1F4A"/>
    <w:rsid w:val="00E03017"/>
    <w:rsid w:val="00E739E1"/>
    <w:rsid w:val="00EA2828"/>
    <w:rsid w:val="00EA61AF"/>
    <w:rsid w:val="00EB19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B8B1A5C5-5150-0D48-86DB-5FEE7EB7F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overflowPunct w:val="0"/>
    </w:pPr>
    <w:rPr>
      <w:rFonts w:ascii="Liberation Serif" w:eastAsia="SimSun" w:hAnsi="Liberation Serif" w:cs="Liberation Serif"/>
      <w:color w:val="00000A"/>
      <w:kern w:val="1"/>
      <w:sz w:val="24"/>
      <w:szCs w:val="24"/>
      <w:lang w:val="en-US" w:eastAsia="zh-CN" w:bidi="hi-IN"/>
    </w:rPr>
  </w:style>
  <w:style w:type="paragraph" w:styleId="Heading1">
    <w:name w:val="heading 1"/>
    <w:basedOn w:val="Heading"/>
    <w:qFormat/>
    <w:pPr>
      <w:outlineLvl w:val="0"/>
    </w:pPr>
    <w:rPr>
      <w:b/>
      <w:bCs/>
      <w:sz w:val="36"/>
      <w:szCs w:val="36"/>
    </w:rPr>
  </w:style>
  <w:style w:type="paragraph" w:styleId="Heading2">
    <w:name w:val="heading 2"/>
    <w:basedOn w:val="Heading"/>
    <w:qFormat/>
    <w:pPr>
      <w:spacing w:before="200"/>
      <w:outlineLvl w:val="1"/>
    </w:pPr>
    <w:rPr>
      <w:b/>
      <w:bCs/>
      <w:sz w:val="32"/>
      <w:szCs w:val="32"/>
    </w:rPr>
  </w:style>
  <w:style w:type="paragraph" w:styleId="Heading3">
    <w:name w:val="heading 3"/>
    <w:basedOn w:val="Heading"/>
    <w:qFormat/>
    <w:p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color w:val="222222"/>
      <w:sz w:val="20"/>
      <w:szCs w:val="20"/>
      <w:shd w:val="clear" w:color="auto" w:fill="FFFFFF"/>
    </w:rPr>
  </w:style>
  <w:style w:type="character" w:customStyle="1" w:styleId="WW8Num2z0">
    <w:name w:val="WW8Num2z0"/>
    <w:rPr>
      <w:rFonts w:ascii="Symbol" w:hAnsi="Symbol" w:cs="Symbol"/>
      <w:color w:val="000000"/>
      <w:sz w:val="22"/>
      <w:szCs w:val="22"/>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Symbol" w:hAnsi="Symbol" w:cs="Symbol"/>
      <w:sz w:val="22"/>
      <w:szCs w:val="22"/>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hAnsi="Symbol" w:cs="Symbol"/>
      <w:sz w:val="22"/>
      <w:szCs w:val="22"/>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Symbol" w:hAnsi="Symbol" w:cs="Symbol"/>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Symbol" w:hAnsi="Symbol" w:cs="Symbol"/>
      <w:sz w:val="20"/>
      <w:szCs w:val="20"/>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Symbol" w:hAnsi="Symbol" w:cs="Symbol"/>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Bullets">
    <w:name w:val="Bullets"/>
    <w:rPr>
      <w:rFonts w:ascii="OpenSymbol" w:eastAsia="OpenSymbol" w:hAnsi="OpenSymbol" w:cs="OpenSymbol"/>
    </w:rPr>
  </w:style>
  <w:style w:type="character" w:customStyle="1" w:styleId="WW8Num9z0">
    <w:name w:val="WW8Num9z0"/>
    <w:rPr>
      <w:rFonts w:ascii="Arial" w:hAnsi="Arial" w:cs="Arial"/>
      <w:b/>
      <w:iCs/>
      <w:sz w:val="20"/>
      <w:szCs w:val="20"/>
    </w:rPr>
  </w:style>
  <w:style w:type="character" w:customStyle="1" w:styleId="WW8Num25z0">
    <w:name w:val="WW8Num25z0"/>
    <w:rPr>
      <w:rFonts w:ascii="Symbol" w:eastAsia="Calibri" w:hAnsi="Symbol" w:cs="Symbol"/>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cs="Wingdings"/>
    </w:rPr>
  </w:style>
  <w:style w:type="character" w:customStyle="1" w:styleId="ListLabel1">
    <w:name w:val="ListLabel 1"/>
    <w:rPr>
      <w:rFonts w:cs="Symbol"/>
      <w:sz w:val="20"/>
      <w:szCs w:val="20"/>
    </w:rPr>
  </w:style>
  <w:style w:type="character" w:customStyle="1" w:styleId="ListLabel2">
    <w:name w:val="ListLabel 2"/>
    <w:rPr>
      <w:rFonts w:cs="Symbol"/>
    </w:rPr>
  </w:style>
  <w:style w:type="character" w:customStyle="1" w:styleId="ListLabel3">
    <w:name w:val="ListLabel 3"/>
    <w:rPr>
      <w:b/>
      <w:iCs/>
      <w:sz w:val="20"/>
      <w:szCs w:val="20"/>
    </w:rPr>
  </w:style>
  <w:style w:type="character" w:customStyle="1" w:styleId="ListLabel4">
    <w:name w:val="ListLabel 4"/>
    <w:rPr>
      <w:rFonts w:cs="Symbol"/>
      <w:sz w:val="22"/>
      <w:szCs w:val="22"/>
    </w:rPr>
  </w:style>
  <w:style w:type="character" w:customStyle="1" w:styleId="BodyText2Char">
    <w:name w:val="Body Text 2 Char"/>
    <w:rPr>
      <w:rFonts w:ascii="Times New Roman" w:eastAsia="Times New Roman" w:hAnsi="Times New Roman" w:cs="Times New Roman"/>
      <w:sz w:val="24"/>
      <w:lang w:bidi="ar-SA"/>
    </w:rPr>
  </w:style>
  <w:style w:type="character" w:customStyle="1" w:styleId="ListLabel5">
    <w:name w:val="ListLabel 5"/>
    <w:rPr>
      <w:rFonts w:ascii="Calibri" w:hAnsi="Calibri" w:cs="Symbol"/>
      <w:sz w:val="22"/>
      <w:szCs w:val="20"/>
      <w:highlight w:val="white"/>
    </w:rPr>
  </w:style>
  <w:style w:type="character" w:customStyle="1" w:styleId="ListLabel6">
    <w:name w:val="ListLabel 6"/>
    <w:rPr>
      <w:rFonts w:ascii="Calibri" w:hAnsi="Calibri" w:cs="Symbol"/>
      <w:sz w:val="22"/>
      <w:szCs w:val="22"/>
    </w:rPr>
  </w:style>
  <w:style w:type="character" w:customStyle="1" w:styleId="ListLabel7">
    <w:name w:val="ListLabel 7"/>
    <w:rPr>
      <w:rFonts w:ascii="Calibri" w:hAnsi="Calibri" w:cs="Symbol"/>
      <w:sz w:val="22"/>
      <w:szCs w:val="22"/>
    </w:rPr>
  </w:style>
  <w:style w:type="character" w:customStyle="1" w:styleId="ListLabel8">
    <w:name w:val="ListLabel 8"/>
    <w:rPr>
      <w:rFonts w:cs="Symbol"/>
      <w:sz w:val="22"/>
      <w:szCs w:val="22"/>
    </w:rPr>
  </w:style>
  <w:style w:type="character" w:customStyle="1" w:styleId="ListLabel9">
    <w:name w:val="ListLabel 9"/>
    <w:rPr>
      <w:rFonts w:ascii="Calibri" w:hAnsi="Calibri" w:cs="Symbol"/>
      <w:sz w:val="22"/>
    </w:rPr>
  </w:style>
  <w:style w:type="character" w:customStyle="1" w:styleId="ListLabel10">
    <w:name w:val="ListLabel 10"/>
    <w:rPr>
      <w:rFonts w:ascii="Calibri" w:hAnsi="Calibri" w:cs="Symbol"/>
      <w:sz w:val="22"/>
      <w:szCs w:val="20"/>
    </w:rPr>
  </w:style>
  <w:style w:type="character" w:customStyle="1" w:styleId="ListLabel11">
    <w:name w:val="ListLabel 11"/>
    <w:rPr>
      <w:rFonts w:cs="Symbol"/>
    </w:rPr>
  </w:style>
  <w:style w:type="character" w:customStyle="1" w:styleId="ListLabel12">
    <w:name w:val="ListLabel 12"/>
    <w:rPr>
      <w:rFonts w:ascii="Calibri" w:hAnsi="Calibri" w:cs="Symbol"/>
      <w:sz w:val="22"/>
      <w:szCs w:val="20"/>
      <w:highlight w:val="white"/>
    </w:rPr>
  </w:style>
  <w:style w:type="character" w:customStyle="1" w:styleId="ListLabel13">
    <w:name w:val="ListLabel 13"/>
    <w:rPr>
      <w:rFonts w:cs="Symbol"/>
      <w:sz w:val="22"/>
      <w:szCs w:val="22"/>
    </w:rPr>
  </w:style>
  <w:style w:type="character" w:customStyle="1" w:styleId="ListLabel14">
    <w:name w:val="ListLabel 14"/>
    <w:rPr>
      <w:rFonts w:ascii="Calibri" w:hAnsi="Calibri" w:cs="Symbol"/>
      <w:sz w:val="22"/>
      <w:szCs w:val="22"/>
    </w:rPr>
  </w:style>
  <w:style w:type="character" w:customStyle="1" w:styleId="ListLabel15">
    <w:name w:val="ListLabel 15"/>
    <w:rPr>
      <w:rFonts w:cs="Symbol"/>
      <w:sz w:val="22"/>
      <w:szCs w:val="22"/>
    </w:rPr>
  </w:style>
  <w:style w:type="character" w:customStyle="1" w:styleId="ListLabel16">
    <w:name w:val="ListLabel 16"/>
    <w:rPr>
      <w:rFonts w:ascii="Calibri" w:hAnsi="Calibri" w:cs="Symbol"/>
      <w:sz w:val="22"/>
      <w:szCs w:val="20"/>
    </w:rPr>
  </w:style>
  <w:style w:type="character" w:customStyle="1" w:styleId="ListLabel17">
    <w:name w:val="ListLabel 17"/>
    <w:rPr>
      <w:rFonts w:cs="Symbol"/>
    </w:rPr>
  </w:style>
  <w:style w:type="character" w:customStyle="1" w:styleId="ListLabel18">
    <w:name w:val="ListLabel 18"/>
    <w:rPr>
      <w:rFonts w:ascii="Calibri" w:hAnsi="Calibri" w:cs="Symbol"/>
      <w:sz w:val="22"/>
      <w:szCs w:val="20"/>
      <w:highlight w:val="white"/>
    </w:rPr>
  </w:style>
  <w:style w:type="character" w:customStyle="1" w:styleId="ListLabel19">
    <w:name w:val="ListLabel 19"/>
    <w:rPr>
      <w:rFonts w:cs="Symbol"/>
      <w:sz w:val="22"/>
      <w:szCs w:val="22"/>
    </w:rPr>
  </w:style>
  <w:style w:type="character" w:customStyle="1" w:styleId="ListLabel20">
    <w:name w:val="ListLabel 20"/>
    <w:rPr>
      <w:rFonts w:ascii="Calibri" w:hAnsi="Calibri" w:cs="Symbol"/>
      <w:sz w:val="22"/>
      <w:szCs w:val="22"/>
    </w:rPr>
  </w:style>
  <w:style w:type="character" w:customStyle="1" w:styleId="ListLabel21">
    <w:name w:val="ListLabel 21"/>
    <w:rPr>
      <w:rFonts w:cs="Symbol"/>
      <w:sz w:val="22"/>
      <w:szCs w:val="22"/>
    </w:rPr>
  </w:style>
  <w:style w:type="character" w:customStyle="1" w:styleId="ListLabel22">
    <w:name w:val="ListLabel 22"/>
    <w:rPr>
      <w:rFonts w:ascii="Calibri" w:hAnsi="Calibri" w:cs="Symbol"/>
      <w:sz w:val="22"/>
      <w:szCs w:val="20"/>
    </w:rPr>
  </w:style>
  <w:style w:type="character" w:customStyle="1" w:styleId="ListLabel23">
    <w:name w:val="ListLabel 23"/>
    <w:rPr>
      <w:rFonts w:cs="Symbol"/>
    </w:rPr>
  </w:style>
  <w:style w:type="character" w:customStyle="1" w:styleId="ListLabel24">
    <w:name w:val="ListLabel 24"/>
    <w:rPr>
      <w:rFonts w:ascii="Calibri" w:hAnsi="Calibri" w:cs="Symbol"/>
      <w:sz w:val="22"/>
      <w:szCs w:val="20"/>
      <w:highlight w:val="white"/>
    </w:rPr>
  </w:style>
  <w:style w:type="character" w:customStyle="1" w:styleId="ListLabel25">
    <w:name w:val="ListLabel 25"/>
    <w:rPr>
      <w:rFonts w:cs="Symbol"/>
      <w:sz w:val="22"/>
      <w:szCs w:val="22"/>
    </w:rPr>
  </w:style>
  <w:style w:type="character" w:customStyle="1" w:styleId="ListLabel26">
    <w:name w:val="ListLabel 26"/>
    <w:rPr>
      <w:rFonts w:ascii="Calibri" w:hAnsi="Calibri" w:cs="Symbol"/>
      <w:sz w:val="22"/>
      <w:szCs w:val="22"/>
    </w:rPr>
  </w:style>
  <w:style w:type="character" w:customStyle="1" w:styleId="ListLabel27">
    <w:name w:val="ListLabel 27"/>
    <w:rPr>
      <w:rFonts w:cs="Symbol"/>
      <w:sz w:val="22"/>
      <w:szCs w:val="22"/>
    </w:rPr>
  </w:style>
  <w:style w:type="character" w:customStyle="1" w:styleId="ListLabel28">
    <w:name w:val="ListLabel 28"/>
    <w:rPr>
      <w:rFonts w:ascii="Calibri" w:hAnsi="Calibri" w:cs="Symbol"/>
      <w:sz w:val="22"/>
      <w:szCs w:val="20"/>
    </w:rPr>
  </w:style>
  <w:style w:type="character" w:customStyle="1" w:styleId="ListLabel29">
    <w:name w:val="ListLabel 29"/>
    <w:rPr>
      <w:rFonts w:cs="Symbol"/>
    </w:rPr>
  </w:style>
  <w:style w:type="character" w:customStyle="1" w:styleId="ListLabel30">
    <w:name w:val="ListLabel 30"/>
    <w:rPr>
      <w:rFonts w:ascii="Calibri" w:hAnsi="Calibri" w:cs="Symbol"/>
      <w:sz w:val="22"/>
      <w:szCs w:val="20"/>
      <w:highlight w:val="white"/>
    </w:rPr>
  </w:style>
  <w:style w:type="character" w:customStyle="1" w:styleId="ListLabel31">
    <w:name w:val="ListLabel 31"/>
    <w:rPr>
      <w:rFonts w:cs="Symbol"/>
      <w:sz w:val="22"/>
      <w:szCs w:val="22"/>
    </w:rPr>
  </w:style>
  <w:style w:type="character" w:customStyle="1" w:styleId="ListLabel32">
    <w:name w:val="ListLabel 32"/>
    <w:rPr>
      <w:rFonts w:ascii="Calibri" w:hAnsi="Calibri" w:cs="Symbol"/>
      <w:sz w:val="22"/>
      <w:szCs w:val="22"/>
    </w:rPr>
  </w:style>
  <w:style w:type="character" w:customStyle="1" w:styleId="ListLabel33">
    <w:name w:val="ListLabel 33"/>
    <w:rPr>
      <w:rFonts w:cs="Symbol"/>
      <w:sz w:val="22"/>
      <w:szCs w:val="22"/>
    </w:rPr>
  </w:style>
  <w:style w:type="character" w:customStyle="1" w:styleId="ListLabel34">
    <w:name w:val="ListLabel 34"/>
    <w:rPr>
      <w:rFonts w:ascii="Calibri" w:hAnsi="Calibri" w:cs="Symbol"/>
      <w:sz w:val="22"/>
      <w:szCs w:val="20"/>
    </w:rPr>
  </w:style>
  <w:style w:type="character" w:customStyle="1" w:styleId="ListLabel35">
    <w:name w:val="ListLabel 35"/>
    <w:rPr>
      <w:rFonts w:cs="Symbol"/>
    </w:rPr>
  </w:style>
  <w:style w:type="paragraph" w:customStyle="1" w:styleId="Heading">
    <w:name w:val="Heading"/>
    <w:basedOn w:val="Normal"/>
    <w:next w:val="BodyText"/>
    <w:pPr>
      <w:spacing w:before="240" w:after="120"/>
    </w:pPr>
    <w:rPr>
      <w:rFonts w:ascii="Liberation Sans" w:eastAsia="Microsoft YaHei" w:hAnsi="Liberation Sans" w:cs="Liberation Sans"/>
      <w:sz w:val="28"/>
      <w:szCs w:val="28"/>
    </w:r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style>
  <w:style w:type="paragraph" w:styleId="Header">
    <w:name w:val="header"/>
    <w:basedOn w:val="BodyText"/>
  </w:style>
  <w:style w:type="paragraph" w:styleId="Footer">
    <w:name w:val="footer"/>
    <w:basedOn w:val="Normal"/>
    <w:pPr>
      <w:spacing w:before="120" w:after="120"/>
    </w:pPr>
    <w:rPr>
      <w:i/>
      <w:iCs/>
    </w:rPr>
  </w:style>
  <w:style w:type="paragraph" w:customStyle="1" w:styleId="WW-Header">
    <w:name w:val="WW-Header"/>
    <w:basedOn w:val="Normal"/>
  </w:style>
  <w:style w:type="paragraph" w:customStyle="1" w:styleId="WW-Footer">
    <w:name w:val="WW-Footer"/>
    <w:basedOn w:val="Normal"/>
  </w:style>
  <w:style w:type="paragraph" w:styleId="EnvelopeAddress">
    <w:name w:val="envelope address"/>
    <w:basedOn w:val="Normal"/>
    <w:rPr>
      <w:rFonts w:ascii="Calibri" w:eastAsia="Times New Roman" w:hAnsi="Calibri" w:cs="Calibri"/>
      <w:sz w:val="22"/>
      <w:szCs w:val="22"/>
      <w:lang w:bidi="ar-SA"/>
    </w:rPr>
  </w:style>
  <w:style w:type="paragraph" w:styleId="EnvelopeReturn">
    <w:name w:val="envelope return"/>
    <w:basedOn w:val="Normal"/>
    <w:pPr>
      <w:ind w:left="720"/>
      <w:contextualSpacing/>
    </w:pPr>
  </w:style>
  <w:style w:type="paragraph" w:customStyle="1" w:styleId="Quotations">
    <w:name w:val="Quotations"/>
    <w:basedOn w:val="Normal"/>
    <w:pPr>
      <w:spacing w:after="283"/>
      <w:ind w:left="567" w:right="567"/>
    </w:pPr>
  </w:style>
  <w:style w:type="paragraph" w:styleId="Title">
    <w:name w:val="Title"/>
    <w:basedOn w:val="Heading"/>
    <w:qFormat/>
    <w:pPr>
      <w:jc w:val="center"/>
    </w:pPr>
    <w:rPr>
      <w:b/>
      <w:bCs/>
      <w:sz w:val="56"/>
      <w:szCs w:val="56"/>
    </w:rPr>
  </w:style>
  <w:style w:type="paragraph" w:styleId="Subtitle">
    <w:name w:val="Subtitle"/>
    <w:basedOn w:val="Heading"/>
    <w:qFormat/>
    <w:pPr>
      <w:spacing w:before="60"/>
      <w:jc w:val="center"/>
    </w:pPr>
    <w:rPr>
      <w:sz w:val="36"/>
      <w:szCs w:val="36"/>
    </w:rPr>
  </w:style>
  <w:style w:type="paragraph" w:styleId="BodyText2">
    <w:name w:val="Body Text 2"/>
    <w:basedOn w:val="Normal"/>
    <w:pPr>
      <w:spacing w:after="120" w:line="480" w:lineRule="auto"/>
    </w:pPr>
    <w:rPr>
      <w:rFonts w:ascii="Times New Roman" w:eastAsia="Times New Roman" w:hAnsi="Times New Roman" w:cs="Times New Roman"/>
      <w:color w:val="00000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1057</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Windows User</cp:lastModifiedBy>
  <cp:revision>3</cp:revision>
  <cp:lastPrinted>1899-12-31T18:30:00Z</cp:lastPrinted>
  <dcterms:created xsi:type="dcterms:W3CDTF">2019-01-13T05:39:00Z</dcterms:created>
  <dcterms:modified xsi:type="dcterms:W3CDTF">2020-10-06T12:48:00Z</dcterms:modified>
</cp:coreProperties>
</file>